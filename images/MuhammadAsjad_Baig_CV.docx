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fontsize"/>
        <w:tblW w:w="0" w:type="auto"/>
        <w:tblCellSpacing w:w="0" w:type="dxa"/>
        <w:tblInd w:w="4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6"/>
      </w:tblGrid>
      <w:tr w:rsidR="00D47688" w14:paraId="4BA0238C" w14:textId="77777777">
        <w:trPr>
          <w:trHeight w:val="14198"/>
          <w:tblCellSpacing w:w="0" w:type="dxa"/>
        </w:trPr>
        <w:tc>
          <w:tcPr>
            <w:tcW w:w="11906" w:type="dxa"/>
            <w:tcBorders>
              <w:top w:val="single" w:sz="160" w:space="0" w:color="102A73"/>
              <w:left w:val="single" w:sz="160" w:space="0" w:color="102A73"/>
              <w:bottom w:val="single" w:sz="160" w:space="0" w:color="102A73"/>
              <w:right w:val="single" w:sz="160" w:space="0" w:color="102A73"/>
            </w:tcBorders>
            <w:tcMar>
              <w:top w:w="900" w:type="dxa"/>
              <w:left w:w="0" w:type="dxa"/>
              <w:bottom w:w="900" w:type="dxa"/>
              <w:right w:w="0" w:type="dxa"/>
            </w:tcMar>
            <w:hideMark/>
          </w:tcPr>
          <w:tbl>
            <w:tblPr>
              <w:tblStyle w:val="documenttop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8480"/>
              <w:gridCol w:w="1620"/>
              <w:gridCol w:w="500"/>
            </w:tblGrid>
            <w:tr w:rsidR="00D47688" w14:paraId="2978D0F7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967AC63" w14:textId="77777777" w:rsidR="00D47688" w:rsidRDefault="00D47688"/>
              </w:tc>
              <w:tc>
                <w:tcPr>
                  <w:tcW w:w="8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4D4B80" w14:textId="77777777" w:rsidR="00D47688" w:rsidRDefault="00000000">
                  <w:pPr>
                    <w:pStyle w:val="documentname"/>
                    <w:pBdr>
                      <w:right w:val="none" w:sz="0" w:space="16" w:color="auto"/>
                    </w:pBdr>
                    <w:spacing w:after="180"/>
                    <w:ind w:right="320"/>
                    <w:rPr>
                      <w:rStyle w:val="documenttopsectionleft-box"/>
                      <w:rFonts w:ascii="Century Gothic" w:eastAsia="Century Gothic" w:hAnsi="Century Gothic" w:cs="Century Gothic"/>
                      <w:spacing w:val="4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pacing w:val="4"/>
                    </w:rPr>
                    <w:t>Muhammad</w:t>
                  </w:r>
                  <w:r>
                    <w:rPr>
                      <w:rStyle w:val="documenttopsectionleft-box"/>
                      <w:rFonts w:ascii="Century Gothic" w:eastAsia="Century Gothic" w:hAnsi="Century Gothic" w:cs="Century Gothic"/>
                      <w:spacing w:val="4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pacing w:val="4"/>
                    </w:rPr>
                    <w:t>Baig</w:t>
                  </w:r>
                </w:p>
                <w:p w14:paraId="355638CE" w14:textId="77777777" w:rsidR="00D47688" w:rsidRDefault="00000000">
                  <w:pPr>
                    <w:pStyle w:val="p"/>
                    <w:pBdr>
                      <w:right w:val="none" w:sz="0" w:space="16" w:color="auto"/>
                    </w:pBdr>
                    <w:spacing w:before="200" w:line="280" w:lineRule="atLeast"/>
                    <w:ind w:right="320"/>
                    <w:rPr>
                      <w:rStyle w:val="documenttopsection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opsection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I am seeking a challenging career where My experience and academic background can be fully utilized in a multinational or well-established organization. I work great on teamwork but am also a strong independent technical specialist to accomplish all work. Logical thinker with top problem-solving abilities. Communicates well with non-technical audiences for speedy resolutions. Background in delivering exceptional customer service whilst carrying out maintenance and repairs.</w:t>
                  </w:r>
                </w:p>
              </w:tc>
              <w:tc>
                <w:tcPr>
                  <w:tcW w:w="16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CDFF5E" w14:textId="77777777" w:rsidR="00D47688" w:rsidRDefault="00000000">
                  <w:pPr>
                    <w:pStyle w:val="documentfirstparagraph"/>
                    <w:spacing w:line="280" w:lineRule="atLeast"/>
                    <w:jc w:val="center"/>
                    <w:rPr>
                      <w:rStyle w:val="documenttopsection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ICTPicfield"/>
                      <w:rFonts w:ascii="Century Gothic" w:eastAsia="Century Gothic" w:hAnsi="Century Gothic" w:cs="Century Gothic"/>
                      <w:noProof/>
                      <w:color w:val="020303"/>
                      <w:sz w:val="20"/>
                      <w:szCs w:val="20"/>
                    </w:rPr>
                    <w:drawing>
                      <wp:inline distT="0" distB="0" distL="0" distR="0" wp14:anchorId="34791852" wp14:editId="24A6C9CC">
                        <wp:extent cx="1028700" cy="13081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13081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4CA8C65" w14:textId="77777777" w:rsidR="00D47688" w:rsidRDefault="00D47688">
                  <w:pPr>
                    <w:pStyle w:val="documentrightmargincellParagraph"/>
                    <w:spacing w:line="280" w:lineRule="atLeast"/>
                    <w:rPr>
                      <w:rStyle w:val="documentrightmargincell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67D0A71E" w14:textId="7FCC6E98" w:rsidR="00D47688" w:rsidRDefault="00000000" w:rsidP="008655D1">
            <w:pPr>
              <w:pStyle w:val="documentaddresstopgap"/>
              <w:rPr>
                <w:rStyle w:val="documentdocumentCell"/>
                <w:rFonts w:ascii="Century Gothic" w:eastAsia="Century Gothic" w:hAnsi="Century Gothic" w:cs="Century Gothic"/>
                <w:color w:val="FFFFFF"/>
              </w:rPr>
            </w:pPr>
            <w:r>
              <w:rPr>
                <w:rStyle w:val="documentdocumentCell"/>
                <w:rFonts w:ascii="Century Gothic" w:eastAsia="Century Gothic" w:hAnsi="Century Gothic" w:cs="Century Gothic"/>
                <w:color w:val="FFFFFF"/>
              </w:rPr>
              <w:t> </w:t>
            </w:r>
          </w:p>
          <w:tbl>
            <w:tblPr>
              <w:tblStyle w:val="documentparentContain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6020"/>
              <w:gridCol w:w="4030"/>
              <w:gridCol w:w="500"/>
            </w:tblGrid>
            <w:tr w:rsidR="00D47688" w14:paraId="04180E8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AA815B8" w14:textId="77777777" w:rsidR="00D47688" w:rsidRDefault="00D47688">
                  <w:pPr>
                    <w:pStyle w:val="documentleftmargincellParagraph"/>
                    <w:spacing w:line="280" w:lineRule="atLeast"/>
                    <w:rPr>
                      <w:rStyle w:val="documentleftmargincell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60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561C4C" w14:textId="77777777" w:rsidR="00D47688" w:rsidRDefault="00000000">
                  <w:pPr>
                    <w:pStyle w:val="div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sectiontitle"/>
                      <w:rFonts w:ascii="Century Gothic" w:eastAsia="Century Gothic" w:hAnsi="Century Gothic" w:cs="Century Gothic"/>
                    </w:rPr>
                    <w:t>Work history</w:t>
                  </w:r>
                </w:p>
                <w:p w14:paraId="5B884B07" w14:textId="77777777" w:rsidR="00D47688" w:rsidRDefault="00000000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January 2020 to Current</w:t>
                  </w:r>
                </w:p>
                <w:p w14:paraId="16B326F5" w14:textId="310438BF" w:rsidR="00D47688" w:rsidRDefault="00BE190B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Group Service Desk Technical Specialist</w:t>
                  </w:r>
                </w:p>
                <w:p w14:paraId="71EA4F8E" w14:textId="77777777" w:rsidR="00D47688" w:rsidRDefault="00000000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Sky UK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, London, ENG</w:t>
                  </w:r>
                </w:p>
                <w:p w14:paraId="44FAF086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before="160"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Microsoft Office Administration</w:t>
                  </w:r>
                </w:p>
                <w:p w14:paraId="69EA1AEB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Provide specialized hardware / software / network problem diagnosis / resolution for end users</w:t>
                  </w:r>
                </w:p>
                <w:p w14:paraId="5517AC32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Assist with support and resolving issues with audio/visual equipment.</w:t>
                  </w:r>
                </w:p>
                <w:p w14:paraId="0835D98D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Log all incidents in Service Desk system as required/directed and follow ITIL-based service desk procedures and processes.</w:t>
                  </w:r>
                </w:p>
                <w:p w14:paraId="14E7B278" w14:textId="6814918F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Provide Day to day operations support as </w:t>
                  </w:r>
                  <w:r w:rsidR="00BE190B"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Technical specialist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to end users</w:t>
                  </w:r>
                </w:p>
                <w:p w14:paraId="17B65A92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Maintain high level of customer service to all end users.</w:t>
                  </w:r>
                </w:p>
                <w:p w14:paraId="7FB10BD1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Keep client informed regarding status of incidents.</w:t>
                  </w:r>
                </w:p>
                <w:p w14:paraId="461F4D02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Hands-on work experience with following :Windows Operating system (Windows 10,11) and Latest Mac iOS, Linux</w:t>
                  </w:r>
                </w:p>
                <w:p w14:paraId="39DA17C6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Managing email database ensuring that 24-hour response is achieved</w:t>
                  </w:r>
                </w:p>
                <w:p w14:paraId="7ECEDCCB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Able to install and configure applications based upon SOPs provided</w:t>
                  </w:r>
                </w:p>
                <w:p w14:paraId="60F95E17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Remote access to client's machine to resolve problems.</w:t>
                  </w:r>
                </w:p>
                <w:p w14:paraId="599B8C6B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Consistently document knowledge base with client information and fixes.</w:t>
                  </w:r>
                </w:p>
                <w:p w14:paraId="3F66CC92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O365 Workplace solutions</w:t>
                  </w:r>
                </w:p>
                <w:p w14:paraId="65C2E5DD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Enterprise Software Support</w:t>
                  </w:r>
                </w:p>
                <w:p w14:paraId="00F92D8D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Printers:</w:t>
                  </w:r>
                </w:p>
                <w:p w14:paraId="72551AAA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Mobile Device Support</w:t>
                  </w:r>
                </w:p>
                <w:p w14:paraId="45ECDE8D" w14:textId="77777777" w:rsidR="00D47688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Mime cast Admin</w:t>
                  </w:r>
                </w:p>
                <w:p w14:paraId="2B2290BB" w14:textId="77777777" w:rsidR="00D47688" w:rsidRDefault="00000000">
                  <w:pPr>
                    <w:pStyle w:val="documentdispBlock"/>
                    <w:pBdr>
                      <w:top w:val="none" w:sz="0" w:space="20" w:color="auto"/>
                    </w:pBdr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November 2019 to January 2020</w:t>
                  </w:r>
                </w:p>
                <w:p w14:paraId="681710AD" w14:textId="77777777" w:rsidR="00D47688" w:rsidRDefault="00000000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Customer Service Agent</w:t>
                  </w:r>
                </w:p>
                <w:p w14:paraId="57E7A645" w14:textId="77777777" w:rsidR="00D47688" w:rsidRDefault="00000000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The Entertainer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, Amersham, Buckinghamshire</w:t>
                  </w:r>
                </w:p>
                <w:p w14:paraId="6CE294B5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before="160"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lastRenderedPageBreak/>
                    <w:t>SAP Hybris Management</w:t>
                  </w:r>
                </w:p>
                <w:p w14:paraId="4B6FD652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Creating and updating all workflows related to position.</w:t>
                  </w:r>
                </w:p>
                <w:p w14:paraId="1C7DD74A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Collaborated well with other customer agents to deliver consistent service across various platforms.</w:t>
                  </w:r>
                </w:p>
                <w:p w14:paraId="22B90102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Acted as first point of contact for customer issues and queries.</w:t>
                  </w:r>
                </w:p>
                <w:p w14:paraId="2E687C60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Processed product orders accurately and promptly,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maximising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 customer satisfaction.</w:t>
                  </w:r>
                </w:p>
                <w:p w14:paraId="79782FC2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Logged customer information and data in secure systems, maintaining GDPR compliance.</w:t>
                  </w:r>
                </w:p>
                <w:p w14:paraId="12CD3139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Maximised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 sales revenue growth by successfully identifying up- and cross-selling opportunities.</w:t>
                  </w:r>
                </w:p>
                <w:p w14:paraId="64E6020A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Addressed and resolved customer complaints in line with company guidelines and within target timeframes.</w:t>
                  </w:r>
                </w:p>
                <w:p w14:paraId="66E92B86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Exceeded targets with strong rapport building and product knowledge.</w:t>
                  </w:r>
                </w:p>
                <w:p w14:paraId="1A37911E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Handled requests with friendly, knowledgeable service and support, continually achieving positive customer feedback.</w:t>
                  </w:r>
                </w:p>
                <w:p w14:paraId="60C6F2C7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Offered detailed advice on product and service benefits.</w:t>
                  </w:r>
                </w:p>
                <w:p w14:paraId="4B5CB60D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Managed over 30 customer calls/chats per day</w:t>
                  </w:r>
                </w:p>
                <w:p w14:paraId="3EC0F0EE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Worked with call handling technology to respond to increased customers within target timeframes.</w:t>
                  </w:r>
                </w:p>
                <w:p w14:paraId="0AE7BCFF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Recorded and processed customer data accurately.</w:t>
                  </w:r>
                </w:p>
                <w:p w14:paraId="774A30A4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Helped new staff acclimate to customer service team and mentored on strategies for success.</w:t>
                  </w:r>
                </w:p>
                <w:p w14:paraId="7438F1A5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Followed up on unresolved customer issues to research and correct problems.</w:t>
                  </w:r>
                </w:p>
                <w:p w14:paraId="479B40B3" w14:textId="77777777" w:rsidR="00D47688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De-escalated objections and disputes professionally to maintain customer satisfaction.</w:t>
                  </w:r>
                </w:p>
                <w:p w14:paraId="2A0DF350" w14:textId="77777777" w:rsidR="00D47688" w:rsidRDefault="00000000">
                  <w:pPr>
                    <w:pStyle w:val="documentdispBlock"/>
                    <w:pBdr>
                      <w:top w:val="none" w:sz="0" w:space="20" w:color="auto"/>
                    </w:pBdr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March 2019 to June 2020</w:t>
                  </w:r>
                </w:p>
                <w:p w14:paraId="743C0732" w14:textId="77777777" w:rsidR="00D47688" w:rsidRDefault="00000000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IT Technical Support Intern</w:t>
                  </w:r>
                </w:p>
                <w:p w14:paraId="3DECFFC7" w14:textId="77777777" w:rsidR="00D47688" w:rsidRDefault="00000000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Atos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, Berlin, Berlin</w:t>
                  </w:r>
                </w:p>
                <w:p w14:paraId="481D3D73" w14:textId="77777777" w:rsidR="00D47688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before="160"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Fulfilled responsibilities as Technical support Provider included: Managing and monitoring all installed systems and infrastructure.</w:t>
                  </w:r>
                </w:p>
                <w:p w14:paraId="24CB3B8C" w14:textId="77777777" w:rsidR="00D47688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Established and troubleshot network and data communications systems.</w:t>
                  </w:r>
                </w:p>
                <w:p w14:paraId="23B82A60" w14:textId="77777777" w:rsidR="00D47688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Answered user questions about hardware and software operation to help resolve problems.</w:t>
                  </w:r>
                </w:p>
                <w:p w14:paraId="6B3E6769" w14:textId="77777777" w:rsidR="00D47688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installing, configuring, testing, and maintaining operating systems, application software, and system management tools.</w:t>
                  </w:r>
                </w:p>
                <w:p w14:paraId="54120C5F" w14:textId="77777777" w:rsidR="00D47688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Ensuring highest levels of systems and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lastRenderedPageBreak/>
                    <w:t>infrastructure availability.</w:t>
                  </w:r>
                </w:p>
                <w:p w14:paraId="537181A3" w14:textId="77777777" w:rsidR="00D47688" w:rsidRDefault="00000000">
                  <w:pPr>
                    <w:pStyle w:val="documentdispBlock"/>
                    <w:pBdr>
                      <w:top w:val="none" w:sz="0" w:space="20" w:color="auto"/>
                    </w:pBdr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November 2018 to January 2019</w:t>
                  </w:r>
                </w:p>
                <w:p w14:paraId="44871DFC" w14:textId="77777777" w:rsidR="00D47688" w:rsidRDefault="00000000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Software Developer Intern</w:t>
                  </w:r>
                </w:p>
                <w:p w14:paraId="0E96293D" w14:textId="77777777" w:rsidR="00D47688" w:rsidRDefault="00000000">
                  <w:pPr>
                    <w:pStyle w:val="documentdispBlock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infInIT</w:t>
                  </w:r>
                  <w:proofErr w:type="spellEnd"/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 Services </w:t>
                  </w:r>
                  <w:proofErr w:type="spellStart"/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GmBH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, Berlin, Berlin</w:t>
                  </w:r>
                </w:p>
                <w:p w14:paraId="31B8B0B9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before="160"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Software Development in house Project called Forge</w:t>
                  </w:r>
                </w:p>
                <w:p w14:paraId="15607F74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Hard coding using java,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Jhipster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SpringBoot</w:t>
                  </w:r>
                  <w:proofErr w:type="spellEnd"/>
                </w:p>
                <w:p w14:paraId="32063B3D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Scrum Agile</w:t>
                  </w:r>
                </w:p>
                <w:p w14:paraId="341B728C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Maximised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 coding efficiency through effective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optimisation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 of function and algorithms.</w:t>
                  </w:r>
                </w:p>
                <w:p w14:paraId="1C06211B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Exhibited software development best practices to achieve and surpass KPIs.</w:t>
                  </w:r>
                </w:p>
                <w:p w14:paraId="3230BDC9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Checked software for errors and coded updates to fix problems.</w:t>
                  </w:r>
                </w:p>
                <w:p w14:paraId="12ED8B9C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Supported large-scale systems with secure, well-performing software systems.</w:t>
                  </w:r>
                </w:p>
                <w:p w14:paraId="3E118D01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Adapted current software platforms to incorporate new functionality or improve security.</w:t>
                  </w:r>
                </w:p>
                <w:p w14:paraId="425B3515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Improved code to 80% quality through automated testing, reviewing and validation.</w:t>
                  </w:r>
                </w:p>
                <w:p w14:paraId="401038AD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Developed software in HTML, CSS, JavaScript</w:t>
                  </w:r>
                </w:p>
                <w:p w14:paraId="495B1AB7" w14:textId="77777777" w:rsidR="00D47688" w:rsidRDefault="00000000">
                  <w:pPr>
                    <w:pStyle w:val="documentulli"/>
                    <w:numPr>
                      <w:ilvl w:val="0"/>
                      <w:numId w:val="4"/>
                    </w:numPr>
                    <w:spacing w:line="280" w:lineRule="atLeast"/>
                    <w:ind w:left="440" w:right="50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Used other frameworks as well Bootstrap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>etc</w:t>
                  </w:r>
                  <w:proofErr w:type="spellEnd"/>
                </w:p>
                <w:p w14:paraId="471CBE77" w14:textId="77777777" w:rsidR="00D47688" w:rsidRDefault="00000000">
                  <w:pPr>
                    <w:pStyle w:val="div"/>
                    <w:spacing w:before="500"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sectiontitle"/>
                      <w:rFonts w:ascii="Century Gothic" w:eastAsia="Century Gothic" w:hAnsi="Century Gothic" w:cs="Century Gothic"/>
                    </w:rPr>
                    <w:t>Additional Information</w:t>
                  </w:r>
                </w:p>
                <w:p w14:paraId="34C3A8DB" w14:textId="77777777" w:rsidR="00D47688" w:rsidRDefault="00000000">
                  <w:pPr>
                    <w:pStyle w:val="p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Awarded the Most Innovative at the Annual Programming Exhibition 2017 </w:t>
                  </w:r>
                </w:p>
                <w:p w14:paraId="5131BA4A" w14:textId="77777777" w:rsidR="00D47688" w:rsidRDefault="00000000">
                  <w:pPr>
                    <w:pStyle w:val="p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Outstanding Volunteer awardee for one year </w:t>
                  </w:r>
                </w:p>
                <w:p w14:paraId="7BC495D3" w14:textId="77777777" w:rsidR="00D47688" w:rsidRDefault="00000000">
                  <w:pPr>
                    <w:pStyle w:val="p"/>
                    <w:spacing w:line="280" w:lineRule="atLeast"/>
                    <w:ind w:right="500"/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parentContainerleft-box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  <w:t xml:space="preserve">Won award at the IoT Hackathon 2017 </w:t>
                  </w:r>
                </w:p>
              </w:tc>
              <w:tc>
                <w:tcPr>
                  <w:tcW w:w="4030" w:type="dxa"/>
                  <w:tcBorders>
                    <w:left w:val="single" w:sz="8" w:space="0" w:color="102A73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3FB4C3E7" w14:textId="77777777" w:rsidR="00D47688" w:rsidRDefault="00000000">
                  <w:pPr>
                    <w:pStyle w:val="documentparentContainerright-boxsectionheading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noProof/>
                      <w:color w:val="020303"/>
                      <w:sz w:val="20"/>
                      <w:szCs w:val="20"/>
                    </w:rPr>
                    <w:lastRenderedPageBreak/>
                    <w:drawing>
                      <wp:anchor distT="0" distB="0" distL="114300" distR="114300" simplePos="0" relativeHeight="251663360" behindDoc="0" locked="0" layoutInCell="1" allowOverlap="1" wp14:anchorId="46205B1C" wp14:editId="62542473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0</wp:posOffset>
                        </wp:positionV>
                        <wp:extent cx="102094" cy="152923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</w:rPr>
                    <w:t>Skills</w:t>
                  </w:r>
                </w:p>
                <w:p w14:paraId="14CC3F53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pBdr>
                      <w:left w:val="none" w:sz="0" w:space="0" w:color="auto"/>
                    </w:pBd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IT Technical support</w:t>
                  </w:r>
                </w:p>
                <w:p w14:paraId="7AA614C9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ServiceNow</w:t>
                  </w:r>
                </w:p>
                <w:p w14:paraId="507867B8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Logical thinking</w:t>
                  </w:r>
                </w:p>
                <w:p w14:paraId="362FCBB2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Good Oral and written communication skills</w:t>
                  </w:r>
                </w:p>
                <w:p w14:paraId="62A63AF0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Windows Server 2019/2016</w:t>
                  </w:r>
                </w:p>
                <w:p w14:paraId="1E2FE9C6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Knowledgeable in macOS , Windows 10/11 desktop systems</w:t>
                  </w:r>
                </w:p>
                <w:p w14:paraId="2F280994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Linux</w:t>
                  </w:r>
                </w:p>
                <w:p w14:paraId="2E043288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Microsoft </w:t>
                  </w:r>
                  <w:proofErr w:type="spellStart"/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Azure,Office</w:t>
                  </w:r>
                  <w:proofErr w:type="spellEnd"/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365 and MS Office Suite Admin</w:t>
                  </w:r>
                </w:p>
                <w:p w14:paraId="721354FC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Active Directory</w:t>
                  </w:r>
                </w:p>
                <w:p w14:paraId="6AB02F9F" w14:textId="77777777" w:rsidR="00D47688" w:rsidRDefault="00000000">
                  <w:pPr>
                    <w:pStyle w:val="documentulli"/>
                    <w:numPr>
                      <w:ilvl w:val="0"/>
                      <w:numId w:val="5"/>
                    </w:numPr>
                    <w:spacing w:line="280" w:lineRule="atLeast"/>
                    <w:ind w:left="840" w:hanging="232"/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Networking (Switching/VLANs/Routing/Firewalls - Cisco (CCNA)</w:t>
                  </w:r>
                </w:p>
                <w:p w14:paraId="041FCC25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Email and Web Filtering Systems</w:t>
                  </w:r>
                </w:p>
                <w:p w14:paraId="52E751B3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Application support</w:t>
                  </w:r>
                </w:p>
                <w:p w14:paraId="0F362AF4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Troubleshooting proficiency</w:t>
                  </w:r>
                </w:p>
                <w:p w14:paraId="2C1A8DD6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Exceptional telephone etiquette</w:t>
                  </w:r>
                </w:p>
                <w:p w14:paraId="11C01141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HTML and XML and JavaScript , PowerShell</w:t>
                  </w:r>
                </w:p>
                <w:p w14:paraId="10629B2C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First Aid/CPR</w:t>
                  </w:r>
                </w:p>
                <w:p w14:paraId="31E78F12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Flexible and Adaptable</w:t>
                  </w:r>
                </w:p>
                <w:p w14:paraId="1B688633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Decision-Making</w:t>
                  </w:r>
                </w:p>
                <w:p w14:paraId="13F11225" w14:textId="77777777" w:rsidR="00D47688" w:rsidRDefault="00000000">
                  <w:pPr>
                    <w:pStyle w:val="documentulli"/>
                    <w:numPr>
                      <w:ilvl w:val="0"/>
                      <w:numId w:val="6"/>
                    </w:numPr>
                    <w:spacing w:line="280" w:lineRule="atLeast"/>
                    <w:ind w:left="840" w:hanging="232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Interpersonal Communication</w:t>
                  </w:r>
                </w:p>
                <w:p w14:paraId="2251D116" w14:textId="77777777" w:rsidR="00D47688" w:rsidRDefault="00000000">
                  <w:pPr>
                    <w:pStyle w:val="documentparentContainerright-boxsectionheading"/>
                    <w:spacing w:before="500"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noProof/>
                      <w:color w:val="020303"/>
                      <w:sz w:val="20"/>
                      <w:szCs w:val="20"/>
                    </w:rPr>
                    <w:drawing>
                      <wp:anchor distT="0" distB="0" distL="114300" distR="114300" simplePos="0" relativeHeight="251664384" behindDoc="0" locked="0" layoutInCell="1" allowOverlap="1" wp14:anchorId="51074377" wp14:editId="1EB41775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381000</wp:posOffset>
                        </wp:positionV>
                        <wp:extent cx="102094" cy="102158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</w:rPr>
                    <w:t>Education</w:t>
                  </w:r>
                </w:p>
                <w:p w14:paraId="37CF02F2" w14:textId="77777777" w:rsidR="00D47688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November 2017</w:t>
                  </w:r>
                </w:p>
                <w:p w14:paraId="1BB0E278" w14:textId="77777777" w:rsidR="00D47688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1 Year Diploma in Web and Software Development Computer Science</w:t>
                  </w:r>
                </w:p>
                <w:p w14:paraId="6BECE64A" w14:textId="77777777" w:rsidR="00D47688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Digital Career Institute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, Berlin, Germany</w:t>
                  </w:r>
                </w:p>
                <w:p w14:paraId="7A4B96C5" w14:textId="77777777" w:rsidR="00D47688" w:rsidRDefault="00000000">
                  <w:pPr>
                    <w:pStyle w:val="documentdispBlock"/>
                    <w:pBdr>
                      <w:top w:val="none" w:sz="0" w:space="20" w:color="auto"/>
                    </w:pBdr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February 2017</w:t>
                  </w:r>
                </w:p>
                <w:p w14:paraId="40E4075E" w14:textId="77777777" w:rsidR="00D47688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Preparation for Bachelors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Computer Science</w:t>
                  </w:r>
                </w:p>
                <w:p w14:paraId="06FB681C" w14:textId="77777777" w:rsidR="00D47688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lastRenderedPageBreak/>
                    <w:t>Kiron Open Higher Education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, Berlin, Germany</w:t>
                  </w:r>
                </w:p>
                <w:p w14:paraId="75D5AE2B" w14:textId="77777777" w:rsidR="00D47688" w:rsidRDefault="00000000">
                  <w:pPr>
                    <w:pStyle w:val="p"/>
                    <w:spacing w:line="280" w:lineRule="atLeast"/>
                    <w:ind w:left="400"/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Developed software solutions for the Engineering Department Commended for implementing a new update process that improved the school's IT Operations</w:t>
                  </w:r>
                </w:p>
                <w:p w14:paraId="2187AA13" w14:textId="77777777" w:rsidR="00D47688" w:rsidRDefault="00000000">
                  <w:pPr>
                    <w:pStyle w:val="documentdispBlock"/>
                    <w:pBdr>
                      <w:top w:val="none" w:sz="0" w:space="20" w:color="auto"/>
                    </w:pBdr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June 2013</w:t>
                  </w:r>
                </w:p>
                <w:p w14:paraId="6C945784" w14:textId="77777777" w:rsidR="00D47688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Diploma of Associate Engineer Mechanical Engineering </w:t>
                  </w:r>
                </w:p>
                <w:p w14:paraId="11EE6123" w14:textId="77777777" w:rsidR="00D47688" w:rsidRPr="008655D1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  <w:lang w:val="de-DE"/>
                    </w:rPr>
                  </w:pPr>
                  <w:r w:rsidRPr="008655D1"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  <w:lang w:val="de-DE"/>
                    </w:rPr>
                    <w:t>GPI JHELUM</w:t>
                  </w:r>
                  <w:r w:rsidRPr="008655D1"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  <w:lang w:val="de-DE"/>
                    </w:rPr>
                    <w:t xml:space="preserve">, Jhelum,Pakistan </w:t>
                  </w:r>
                </w:p>
                <w:p w14:paraId="01112AB3" w14:textId="77777777" w:rsidR="00D47688" w:rsidRPr="008655D1" w:rsidRDefault="00000000">
                  <w:pPr>
                    <w:pStyle w:val="documentdispBlock"/>
                    <w:pBdr>
                      <w:top w:val="none" w:sz="0" w:space="20" w:color="auto"/>
                    </w:pBdr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  <w:lang w:val="de-DE"/>
                    </w:rPr>
                  </w:pPr>
                  <w:r w:rsidRPr="008655D1"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  <w:lang w:val="de-DE"/>
                    </w:rPr>
                    <w:t>August 2008</w:t>
                  </w:r>
                </w:p>
                <w:p w14:paraId="0A9FC43C" w14:textId="77777777" w:rsidR="00D47688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GCSEs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Science </w:t>
                  </w:r>
                </w:p>
                <w:p w14:paraId="2E37F5E9" w14:textId="77777777" w:rsidR="00D47688" w:rsidRDefault="00000000">
                  <w:pPr>
                    <w:pStyle w:val="documentdispBlock"/>
                    <w:spacing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Pakistan High School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Lalamusa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,Pakistan </w:t>
                  </w:r>
                </w:p>
                <w:p w14:paraId="33E1AEE5" w14:textId="77777777" w:rsidR="00D47688" w:rsidRDefault="00000000">
                  <w:pPr>
                    <w:pStyle w:val="documentparentContainerright-boxsectionheading"/>
                    <w:spacing w:before="500"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noProof/>
                      <w:color w:val="020303"/>
                      <w:sz w:val="20"/>
                      <w:szCs w:val="20"/>
                    </w:rPr>
                    <w:drawing>
                      <wp:anchor distT="0" distB="0" distL="114300" distR="114300" simplePos="0" relativeHeight="251665408" behindDoc="0" locked="0" layoutInCell="1" allowOverlap="1" wp14:anchorId="7DF49434" wp14:editId="2AE691A4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381000</wp:posOffset>
                        </wp:positionV>
                        <wp:extent cx="102094" cy="102158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</w:rPr>
                    <w:t>Languages</w:t>
                  </w:r>
                </w:p>
                <w:p w14:paraId="73FF4EB5" w14:textId="77777777" w:rsidR="00D47688" w:rsidRDefault="00000000">
                  <w:pPr>
                    <w:pStyle w:val="right-boxlangSecfield"/>
                    <w:pBdr>
                      <w:right w:val="none" w:sz="0" w:space="0" w:color="auto"/>
                    </w:pBdr>
                    <w:spacing w:line="280" w:lineRule="atLeast"/>
                    <w:ind w:left="400" w:right="18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b/>
                      <w:bCs/>
                      <w:color w:val="020303"/>
                      <w:sz w:val="20"/>
                      <w:szCs w:val="20"/>
                    </w:rPr>
                    <w:t>Urdu, Punjabi, Hindi</w:t>
                  </w: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:</w:t>
                  </w: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247B7133" w14:textId="77777777" w:rsidR="00D47688" w:rsidRDefault="00000000">
                  <w:pPr>
                    <w:pStyle w:val="right-boxlangSecfield"/>
                    <w:spacing w:line="280" w:lineRule="atLeast"/>
                    <w:ind w:left="400" w:right="18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Native language</w:t>
                  </w:r>
                </w:p>
                <w:p w14:paraId="2EB281ED" w14:textId="77777777" w:rsidR="00D47688" w:rsidRDefault="00000000">
                  <w:pPr>
                    <w:pStyle w:val="right-boxlangSecfield"/>
                    <w:pBdr>
                      <w:top w:val="none" w:sz="0" w:space="5" w:color="auto"/>
                      <w:right w:val="none" w:sz="0" w:space="0" w:color="auto"/>
                    </w:pBdr>
                    <w:tabs>
                      <w:tab w:val="right" w:pos="4000"/>
                    </w:tabs>
                    <w:spacing w:line="280" w:lineRule="atLeast"/>
                    <w:ind w:left="400" w:right="18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b/>
                      <w:bCs/>
                      <w:color w:val="020303"/>
                      <w:sz w:val="20"/>
                      <w:szCs w:val="20"/>
                    </w:rPr>
                    <w:t>English</w:t>
                  </w: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:</w:t>
                  </w: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ab/>
                    <w:t>C1</w:t>
                  </w:r>
                </w:p>
                <w:p w14:paraId="112F371E" w14:textId="77777777" w:rsidR="00D47688" w:rsidRDefault="00000000">
                  <w:pPr>
                    <w:spacing w:line="20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noProof/>
                      <w:color w:val="020303"/>
                      <w:sz w:val="20"/>
                      <w:szCs w:val="20"/>
                    </w:rPr>
                    <w:drawing>
                      <wp:inline distT="0" distB="0" distL="0" distR="0" wp14:anchorId="6A6E1911" wp14:editId="1CC48EE0">
                        <wp:extent cx="2131594" cy="64083"/>
                        <wp:effectExtent l="0" t="0" r="0" b="0"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1594" cy="64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624174" w14:textId="77777777" w:rsidR="00D47688" w:rsidRDefault="00000000">
                  <w:pPr>
                    <w:pStyle w:val="right-boxlangSecfield"/>
                    <w:spacing w:line="280" w:lineRule="atLeast"/>
                    <w:ind w:left="400" w:right="18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Advanced</w:t>
                  </w:r>
                </w:p>
                <w:p w14:paraId="6375EAE3" w14:textId="77777777" w:rsidR="00D47688" w:rsidRDefault="00000000">
                  <w:pPr>
                    <w:pStyle w:val="right-boxlangSecfield"/>
                    <w:pBdr>
                      <w:top w:val="none" w:sz="0" w:space="5" w:color="auto"/>
                      <w:right w:val="none" w:sz="0" w:space="0" w:color="auto"/>
                    </w:pBdr>
                    <w:tabs>
                      <w:tab w:val="right" w:pos="4000"/>
                    </w:tabs>
                    <w:spacing w:line="280" w:lineRule="atLeast"/>
                    <w:ind w:left="400" w:right="18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b/>
                      <w:bCs/>
                      <w:color w:val="020303"/>
                      <w:sz w:val="20"/>
                      <w:szCs w:val="20"/>
                    </w:rPr>
                    <w:t>German</w:t>
                  </w: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:</w:t>
                  </w: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ab/>
                    <w:t>B2</w:t>
                  </w:r>
                </w:p>
                <w:p w14:paraId="3DC0E7F2" w14:textId="77777777" w:rsidR="00D47688" w:rsidRDefault="00000000">
                  <w:pPr>
                    <w:spacing w:line="20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noProof/>
                      <w:color w:val="020303"/>
                      <w:sz w:val="20"/>
                      <w:szCs w:val="20"/>
                    </w:rPr>
                    <w:drawing>
                      <wp:inline distT="0" distB="0" distL="0" distR="0" wp14:anchorId="3BA9D7DB" wp14:editId="7DCAB409">
                        <wp:extent cx="2131594" cy="64083"/>
                        <wp:effectExtent l="0" t="0" r="0" b="0"/>
                        <wp:docPr id="100021" name="Pictur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1594" cy="64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8F14D1" w14:textId="77777777" w:rsidR="00D47688" w:rsidRDefault="00000000">
                  <w:pPr>
                    <w:pStyle w:val="right-boxlangSecfield"/>
                    <w:spacing w:line="280" w:lineRule="atLeast"/>
                    <w:ind w:left="400" w:right="18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Upper intermediate</w:t>
                  </w:r>
                </w:p>
                <w:p w14:paraId="081E70F8" w14:textId="77777777" w:rsidR="00D47688" w:rsidRDefault="00000000">
                  <w:pPr>
                    <w:pStyle w:val="documentparentContainerright-boxsectionheading"/>
                    <w:spacing w:before="500" w:line="280" w:lineRule="atLeast"/>
                    <w:ind w:left="400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noProof/>
                      <w:color w:val="020303"/>
                      <w:sz w:val="20"/>
                      <w:szCs w:val="20"/>
                    </w:rPr>
                    <w:drawing>
                      <wp:anchor distT="0" distB="0" distL="114300" distR="114300" simplePos="0" relativeHeight="251666432" behindDoc="0" locked="0" layoutInCell="1" allowOverlap="1" wp14:anchorId="6469C869" wp14:editId="493A49D2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381000</wp:posOffset>
                        </wp:positionV>
                        <wp:extent cx="102094" cy="102158"/>
                        <wp:effectExtent l="0" t="0" r="0" b="0"/>
                        <wp:wrapNone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</w:rPr>
                    <w:t>Certifications</w:t>
                  </w:r>
                </w:p>
                <w:p w14:paraId="12E081CF" w14:textId="77777777" w:rsidR="00D47688" w:rsidRDefault="00000000">
                  <w:pPr>
                    <w:pStyle w:val="documentulli"/>
                    <w:numPr>
                      <w:ilvl w:val="0"/>
                      <w:numId w:val="7"/>
                    </w:numPr>
                    <w:pBdr>
                      <w:left w:val="none" w:sz="0" w:space="0" w:color="auto"/>
                    </w:pBdr>
                    <w:spacing w:line="280" w:lineRule="atLeast"/>
                    <w:ind w:left="840" w:hanging="232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CompTIA A+ Training - 11/1/2021</w:t>
                  </w:r>
                </w:p>
                <w:p w14:paraId="49E0A004" w14:textId="77777777" w:rsidR="00D47688" w:rsidRDefault="00000000">
                  <w:pPr>
                    <w:pStyle w:val="documentulli"/>
                    <w:numPr>
                      <w:ilvl w:val="0"/>
                      <w:numId w:val="7"/>
                    </w:numPr>
                    <w:spacing w:line="280" w:lineRule="atLeast"/>
                    <w:ind w:left="840" w:hanging="232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CompTIA Cybersecurity Analyst Course on LinkedIn Learning</w:t>
                  </w:r>
                </w:p>
                <w:p w14:paraId="49678DAC" w14:textId="77777777" w:rsidR="00D47688" w:rsidRDefault="00000000">
                  <w:pPr>
                    <w:pStyle w:val="documentulli"/>
                    <w:numPr>
                      <w:ilvl w:val="0"/>
                      <w:numId w:val="7"/>
                    </w:numPr>
                    <w:spacing w:line="280" w:lineRule="atLeast"/>
                    <w:ind w:left="840" w:hanging="232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Succeeding in Web Development: Full Stack and Front End - 11/30/2020</w:t>
                  </w:r>
                </w:p>
                <w:p w14:paraId="24B2DF9F" w14:textId="77777777" w:rsidR="00D47688" w:rsidRDefault="00000000">
                  <w:pPr>
                    <w:pStyle w:val="documentulli"/>
                    <w:numPr>
                      <w:ilvl w:val="0"/>
                      <w:numId w:val="7"/>
                    </w:numPr>
                    <w:spacing w:line="280" w:lineRule="atLeast"/>
                    <w:ind w:left="840" w:hanging="232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Microsoft Cloud Fundamentals Training - 1/7/2021</w:t>
                  </w:r>
                </w:p>
                <w:p w14:paraId="7D398BF5" w14:textId="77777777" w:rsidR="00D47688" w:rsidRDefault="00000000">
                  <w:pPr>
                    <w:pStyle w:val="documentulli"/>
                    <w:numPr>
                      <w:ilvl w:val="0"/>
                      <w:numId w:val="7"/>
                    </w:numPr>
                    <w:spacing w:line="280" w:lineRule="atLeast"/>
                    <w:ind w:left="840" w:hanging="232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Windows 10: Manage and Maintain Windows 10 - 11/1/2021</w:t>
                  </w:r>
                </w:p>
                <w:p w14:paraId="23BB34DC" w14:textId="77777777" w:rsidR="00D47688" w:rsidRDefault="00000000">
                  <w:pPr>
                    <w:pStyle w:val="documentulli"/>
                    <w:numPr>
                      <w:ilvl w:val="0"/>
                      <w:numId w:val="7"/>
                    </w:numPr>
                    <w:spacing w:line="280" w:lineRule="atLeast"/>
                    <w:ind w:left="840" w:hanging="232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Troubleshooting Common PC Issues for Users - 11/19/2021</w:t>
                  </w:r>
                </w:p>
                <w:p w14:paraId="5FE7A354" w14:textId="77777777" w:rsidR="00D47688" w:rsidRDefault="00000000">
                  <w:pPr>
                    <w:pStyle w:val="documentulli"/>
                    <w:numPr>
                      <w:ilvl w:val="0"/>
                      <w:numId w:val="7"/>
                    </w:numPr>
                    <w:spacing w:line="280" w:lineRule="atLeast"/>
                    <w:ind w:left="840" w:hanging="232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Learning PowerShell - 1/4/2022</w:t>
                  </w:r>
                </w:p>
                <w:p w14:paraId="5471AB53" w14:textId="77777777" w:rsidR="00D47688" w:rsidRDefault="00000000">
                  <w:pPr>
                    <w:pStyle w:val="documentulli"/>
                    <w:numPr>
                      <w:ilvl w:val="0"/>
                      <w:numId w:val="7"/>
                    </w:numPr>
                    <w:spacing w:line="280" w:lineRule="atLeast"/>
                    <w:ind w:left="840" w:hanging="232"/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  <w:t>Certified WordPress Developer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7C678E1" w14:textId="77777777" w:rsidR="00D47688" w:rsidRDefault="00D47688">
                  <w:pPr>
                    <w:pStyle w:val="documentrightmargincellParagraph"/>
                    <w:spacing w:line="280" w:lineRule="atLeast"/>
                    <w:rPr>
                      <w:rStyle w:val="documentrightmargincell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29F23320" w14:textId="77777777" w:rsidR="00D47688" w:rsidRDefault="00D47688">
            <w:pPr>
              <w:rPr>
                <w:rStyle w:val="documentdocumentCell"/>
                <w:rFonts w:ascii="Century Gothic" w:eastAsia="Century Gothic" w:hAnsi="Century Gothic" w:cs="Century Gothic"/>
                <w:color w:val="FFFFFF"/>
              </w:rPr>
            </w:pPr>
          </w:p>
        </w:tc>
      </w:tr>
    </w:tbl>
    <w:p w14:paraId="5980924A" w14:textId="77777777" w:rsidR="00D47688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D47688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47E356FC-635B-4D73-8BAF-8ED84078793B}"/>
    <w:embedBold r:id="rId2" w:fontKey="{7D1ED010-D7AF-4A00-95E8-DCBD1E442C7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  <w:embedRegular r:id="rId3" w:fontKey="{0B0B24BF-BB79-4DB7-9741-61C9726CAA2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036EA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ACD4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481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D25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06B3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420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D05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AAF6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6AF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3B0C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7896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AAC0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EAE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5045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8018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E266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36B0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968A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1019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2EF7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3C0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C22B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B0B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CC63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A6A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2812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D26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9C0D3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FCB0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9CF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2E68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C473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4A3E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82C7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8AC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176C3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9C0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623E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66B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C0FB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406A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06C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FEA7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2E9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5D6B8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1C1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0E2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A5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C447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D01E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259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AE54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622A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1903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5E09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A86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32CD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0889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7EDF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FABB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2CA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301C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72007121">
    <w:abstractNumId w:val="0"/>
  </w:num>
  <w:num w:numId="2" w16cid:durableId="1410079806">
    <w:abstractNumId w:val="1"/>
  </w:num>
  <w:num w:numId="3" w16cid:durableId="908802967">
    <w:abstractNumId w:val="2"/>
  </w:num>
  <w:num w:numId="4" w16cid:durableId="2090886134">
    <w:abstractNumId w:val="3"/>
  </w:num>
  <w:num w:numId="5" w16cid:durableId="472791624">
    <w:abstractNumId w:val="4"/>
  </w:num>
  <w:num w:numId="6" w16cid:durableId="1929576544">
    <w:abstractNumId w:val="5"/>
  </w:num>
  <w:num w:numId="7" w16cid:durableId="1910462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88"/>
    <w:rsid w:val="00204651"/>
    <w:rsid w:val="008655D1"/>
    <w:rsid w:val="00B37A3A"/>
    <w:rsid w:val="00BE190B"/>
    <w:rsid w:val="00D47688"/>
    <w:rsid w:val="00DE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9E76"/>
  <w15:docId w15:val="{9FA06331-8575-4565-927F-8E170B6B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ocumentdocumentCell">
    <w:name w:val="document_documentCell"/>
    <w:basedOn w:val="DefaultParagraphFont"/>
  </w:style>
  <w:style w:type="character" w:customStyle="1" w:styleId="documentleftmargincell">
    <w:name w:val="document_leftmargincell"/>
    <w:basedOn w:val="DefaultParagraphFont"/>
  </w:style>
  <w:style w:type="character" w:customStyle="1" w:styleId="documenttopsectionleft-box">
    <w:name w:val="document_topsection_left-box"/>
    <w:basedOn w:val="DefaultParagraphFont"/>
  </w:style>
  <w:style w:type="paragraph" w:customStyle="1" w:styleId="documentleft-boxsectionnth-child1">
    <w:name w:val="document_left-box &gt; section_nth-child(1)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documentname">
    <w:name w:val="document_name"/>
    <w:basedOn w:val="Normal"/>
    <w:pPr>
      <w:spacing w:line="560" w:lineRule="atLeast"/>
    </w:pPr>
    <w:rPr>
      <w:b/>
      <w:bCs/>
      <w:color w:val="000000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topsectionleft-boxsection">
    <w:name w:val="document_topsection_left-box_section"/>
    <w:basedOn w:val="Normal"/>
    <w:pPr>
      <w:pBdr>
        <w:right w:val="none" w:sz="0" w:space="16" w:color="auto"/>
      </w:pBdr>
    </w:p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topsectionright-box">
    <w:name w:val="document_topsection_right-box"/>
    <w:basedOn w:val="DefaultParagraphFont"/>
  </w:style>
  <w:style w:type="paragraph" w:customStyle="1" w:styleId="documenttopsectionright-boxsection">
    <w:name w:val="document_topsection_right-box &gt; section"/>
    <w:basedOn w:val="Normal"/>
  </w:style>
  <w:style w:type="character" w:customStyle="1" w:styleId="documentPICTPic">
    <w:name w:val="document_PICTPic"/>
    <w:basedOn w:val="DefaultParagraphFont"/>
  </w:style>
  <w:style w:type="character" w:customStyle="1" w:styleId="documentPICTPicfield">
    <w:name w:val="document_PICTPic_field"/>
    <w:basedOn w:val="DefaultParagraphFont"/>
  </w:style>
  <w:style w:type="character" w:customStyle="1" w:styleId="documentrightmargincell">
    <w:name w:val="document_rightmargincell"/>
    <w:basedOn w:val="DefaultParagraphFont"/>
  </w:style>
  <w:style w:type="paragraph" w:customStyle="1" w:styleId="documentrightmargincellParagraph">
    <w:name w:val="document_rightmargincell Paragraph"/>
    <w:basedOn w:val="Normal"/>
  </w:style>
  <w:style w:type="table" w:customStyle="1" w:styleId="documenttopsection">
    <w:name w:val="document_topsection"/>
    <w:basedOn w:val="TableNormal"/>
    <w:tblPr/>
  </w:style>
  <w:style w:type="paragraph" w:customStyle="1" w:styleId="documentcontactsection">
    <w:name w:val="document_contactsection"/>
    <w:basedOn w:val="Normal"/>
    <w:rPr>
      <w:color w:val="FFFFFF"/>
    </w:rPr>
  </w:style>
  <w:style w:type="paragraph" w:customStyle="1" w:styleId="div">
    <w:name w:val="div"/>
    <w:basedOn w:val="Normal"/>
  </w:style>
  <w:style w:type="paragraph" w:customStyle="1" w:styleId="documentcontactsectionSECTIONCNTC">
    <w:name w:val="document_contactsection_SECTION_CNTC"/>
    <w:basedOn w:val="Normal"/>
  </w:style>
  <w:style w:type="paragraph" w:customStyle="1" w:styleId="documentaddresstopgap">
    <w:name w:val="document_addresstopgap"/>
    <w:basedOn w:val="Normal"/>
    <w:pPr>
      <w:spacing w:line="400" w:lineRule="atLeast"/>
    </w:pPr>
  </w:style>
  <w:style w:type="paragraph" w:customStyle="1" w:styleId="documentleftmargincellParagraph">
    <w:name w:val="document_leftmargincell Paragraph"/>
    <w:basedOn w:val="Normal"/>
  </w:style>
  <w:style w:type="character" w:customStyle="1" w:styleId="documentSECTIONCNTCaddressleftpaddingcell">
    <w:name w:val="document_SECTION_CNTC_address_leftpaddingcell"/>
    <w:basedOn w:val="DefaultParagraphFont"/>
    <w:rPr>
      <w:shd w:val="clear" w:color="auto" w:fill="102A73"/>
    </w:rPr>
  </w:style>
  <w:style w:type="character" w:customStyle="1" w:styleId="documentSECTIONCNTCaddressaddressleft">
    <w:name w:val="document_SECTION_CNTC_address_addressleft"/>
    <w:basedOn w:val="DefaultParagraphFont"/>
    <w:rPr>
      <w:shd w:val="clear" w:color="auto" w:fill="102A73"/>
    </w:rPr>
  </w:style>
  <w:style w:type="paragraph" w:customStyle="1" w:styleId="documentaddresslefticonRownth-child1">
    <w:name w:val="document_addressleft_iconRow_nth-child(1)"/>
    <w:basedOn w:val="Normal"/>
  </w:style>
  <w:style w:type="character" w:customStyle="1" w:styleId="documentaddresslefticonRownth-child1Character">
    <w:name w:val="document_addressleft_iconRow_nth-child(1) Character"/>
    <w:basedOn w:val="DefaultParagraphFont"/>
  </w:style>
  <w:style w:type="paragraph" w:customStyle="1" w:styleId="documentaddresslefticonRow">
    <w:name w:val="document_addressleft_iconRow"/>
    <w:basedOn w:val="Normal"/>
  </w:style>
  <w:style w:type="character" w:customStyle="1" w:styleId="documentaddresslefticonRowCharacter">
    <w:name w:val="document_addressleft_iconRow Character"/>
    <w:basedOn w:val="DefaultParagraphFont"/>
  </w:style>
  <w:style w:type="paragraph" w:customStyle="1" w:styleId="documentaddresslefticonRownth-last-child1">
    <w:name w:val="document_addressleft_iconRow_nth-last-child(1)"/>
    <w:basedOn w:val="Normal"/>
  </w:style>
  <w:style w:type="character" w:customStyle="1" w:styleId="documentaddresssvg">
    <w:name w:val="document_addresssvg"/>
    <w:basedOn w:val="DefaultParagraphFont"/>
  </w:style>
  <w:style w:type="character" w:customStyle="1" w:styleId="documentaddresslefticonRownth-last-child1Character">
    <w:name w:val="document_addressleft_iconRow_nth-last-child(1) Character"/>
    <w:basedOn w:val="DefaultParagraphFont"/>
  </w:style>
  <w:style w:type="character" w:customStyle="1" w:styleId="documentSECTIONCNTCaddressaddressmid">
    <w:name w:val="document_SECTION_CNTC_address_addressmid"/>
    <w:basedOn w:val="DefaultParagraphFont"/>
    <w:rPr>
      <w:shd w:val="clear" w:color="auto" w:fill="102A73"/>
    </w:rPr>
  </w:style>
  <w:style w:type="paragraph" w:customStyle="1" w:styleId="documentSECTIONCNTCaddressaddressmidParagraph">
    <w:name w:val="document_SECTION_CNTC_address_addressmid Paragraph"/>
    <w:basedOn w:val="Normal"/>
    <w:pPr>
      <w:shd w:val="clear" w:color="auto" w:fill="102A73"/>
    </w:pPr>
    <w:rPr>
      <w:shd w:val="clear" w:color="auto" w:fill="102A73"/>
    </w:rPr>
  </w:style>
  <w:style w:type="character" w:customStyle="1" w:styleId="documentSECTIONCNTCaddressaddressright">
    <w:name w:val="document_SECTION_CNTC_address_addressright"/>
    <w:basedOn w:val="DefaultParagraphFont"/>
    <w:rPr>
      <w:shd w:val="clear" w:color="auto" w:fill="102A73"/>
    </w:rPr>
  </w:style>
  <w:style w:type="paragraph" w:customStyle="1" w:styleId="documentaddressrighticonRownth-child1">
    <w:name w:val="document_addressright_iconRow_nth-child(1)"/>
    <w:basedOn w:val="Normal"/>
  </w:style>
  <w:style w:type="character" w:customStyle="1" w:styleId="documentaddressrighticonRownth-child1Character">
    <w:name w:val="document_addressright_iconRow_nth-child(1) Character"/>
    <w:basedOn w:val="DefaultParagraphFont"/>
  </w:style>
  <w:style w:type="character" w:customStyle="1" w:styleId="documentSECTIONCNTCaddressrightmargincell">
    <w:name w:val="document_SECTION_CNTC_address_rightmargincell"/>
    <w:basedOn w:val="DefaultParagraphFont"/>
    <w:rPr>
      <w:shd w:val="clear" w:color="auto" w:fill="102A73"/>
    </w:rPr>
  </w:style>
  <w:style w:type="paragraph" w:customStyle="1" w:styleId="documentSECTIONCNTCaddressrightmargincellParagraph">
    <w:name w:val="document_SECTION_CNTC_address_rightmargincell Paragraph"/>
    <w:basedOn w:val="Normal"/>
    <w:pPr>
      <w:shd w:val="clear" w:color="auto" w:fill="102A73"/>
    </w:pPr>
    <w:rPr>
      <w:shd w:val="clear" w:color="auto" w:fill="102A73"/>
    </w:rPr>
  </w:style>
  <w:style w:type="table" w:customStyle="1" w:styleId="documentSECTIONCNTCaddress">
    <w:name w:val="document_SECTION_CNTC_address"/>
    <w:basedOn w:val="TableNormal"/>
    <w:tblPr/>
  </w:style>
  <w:style w:type="paragraph" w:customStyle="1" w:styleId="documentaddressbottomgap">
    <w:name w:val="document_addressbottomgap"/>
    <w:basedOn w:val="Normal"/>
    <w:pPr>
      <w:spacing w:line="500" w:lineRule="atLeast"/>
    </w:pPr>
  </w:style>
  <w:style w:type="character" w:customStyle="1" w:styleId="documentparentContainerleft-box">
    <w:name w:val="document_parentContainer_left-box"/>
    <w:basedOn w:val="DefaultParagraphFont"/>
  </w:style>
  <w:style w:type="paragraph" w:customStyle="1" w:styleId="documentparentContainersectionnth-child1">
    <w:name w:val="document_parentContainer_section_nth-child(1)"/>
    <w:basedOn w:val="Normal"/>
  </w:style>
  <w:style w:type="character" w:customStyle="1" w:styleId="documentsectiontitle">
    <w:name w:val="document_sectiontitle"/>
    <w:basedOn w:val="DefaultParagraphFont"/>
    <w:rPr>
      <w:b/>
      <w:bCs/>
      <w:caps/>
      <w:color w:val="000000"/>
      <w:spacing w:val="31"/>
      <w:sz w:val="28"/>
      <w:szCs w:val="28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ulli">
    <w:name w:val="document_ul_li"/>
    <w:basedOn w:val="Normal"/>
    <w:pPr>
      <w:pBdr>
        <w:left w:val="none" w:sz="0" w:space="2" w:color="auto"/>
      </w:pBdr>
    </w:pPr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paragraph" w:customStyle="1" w:styleId="documentparentContainerleft-boxsection">
    <w:name w:val="document_parentContainer_left-box_section"/>
    <w:basedOn w:val="Normal"/>
    <w:pPr>
      <w:pBdr>
        <w:right w:val="none" w:sz="0" w:space="25" w:color="auto"/>
      </w:pBdr>
    </w:pPr>
  </w:style>
  <w:style w:type="character" w:customStyle="1" w:styleId="documentparentContainerright-box">
    <w:name w:val="document_parentContainer_right-box"/>
    <w:basedOn w:val="DefaultParagraphFont"/>
  </w:style>
  <w:style w:type="paragraph" w:customStyle="1" w:styleId="documentparentContainerright-boxsectionheading">
    <w:name w:val="document_parentContainer_right-box_section_heading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ocumentparentContainerright-boxsection">
    <w:name w:val="document_parentContainer_right-box_section"/>
    <w:basedOn w:val="Normal"/>
    <w:pPr>
      <w:pBdr>
        <w:left w:val="none" w:sz="0" w:space="20" w:color="auto"/>
      </w:pBdr>
    </w:pPr>
  </w:style>
  <w:style w:type="paragraph" w:customStyle="1" w:styleId="documentlangSecparagraph">
    <w:name w:val="document_langSec_paragraph"/>
    <w:basedOn w:val="Normal"/>
    <w:pPr>
      <w:pBdr>
        <w:top w:val="none" w:sz="0" w:space="5" w:color="auto"/>
      </w:pBdr>
    </w:pPr>
  </w:style>
  <w:style w:type="paragraph" w:customStyle="1" w:styleId="right-boxlangSecfield">
    <w:name w:val="right-box_langSec_field"/>
    <w:basedOn w:val="Normal"/>
    <w:pPr>
      <w:pBdr>
        <w:right w:val="none" w:sz="0" w:space="9" w:color="auto"/>
      </w:pBdr>
    </w:pPr>
  </w:style>
  <w:style w:type="character" w:customStyle="1" w:styleId="documentlangSecfieldany">
    <w:name w:val="document_langSec_field_any"/>
    <w:basedOn w:val="DefaultParagraphFont"/>
  </w:style>
  <w:style w:type="paragraph" w:customStyle="1" w:styleId="documentratingBar">
    <w:name w:val="document_ratingBar"/>
    <w:basedOn w:val="Normal"/>
    <w:pPr>
      <w:spacing w:line="200" w:lineRule="atLeast"/>
    </w:pPr>
  </w:style>
  <w:style w:type="table" w:customStyle="1" w:styleId="documentparentContainer">
    <w:name w:val="document_parentContainer"/>
    <w:basedOn w:val="TableNormal"/>
    <w:tblPr/>
  </w:style>
  <w:style w:type="table" w:customStyle="1" w:styleId="documentfontsize">
    <w:name w:val="document_fontsiz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Baig</dc:title>
  <cp:lastModifiedBy>Baig, Muhammad (GSD Technical Specialist)</cp:lastModifiedBy>
  <cp:revision>6</cp:revision>
  <dcterms:created xsi:type="dcterms:W3CDTF">2023-01-20T07:59:00Z</dcterms:created>
  <dcterms:modified xsi:type="dcterms:W3CDTF">2025-03-03T08:38:00Z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caec6211-c125-471a-8421-bd14fb464a1d</vt:lpwstr>
  </property>
  <property fmtid="{D5CDD505-2E9C-101B-9397-08002B2CF9AE}" pid="3" name="x1ye=0">
    <vt:lpwstr>jIUAAB+LCAAAAAAABAAUm8VypAAURT+IBY3DEnd3dri78/WTqUo2qUoaue++c+gOy6MsA8Moi9EYyrEE+fvBLM5gBEHRJM2hb6nr27qkPysFYz3KFcAOXQr/Ma3xs3t1ttjY04G5Z0bPyMFe6i+421sq1/eHO+JNm7fhQE/lR4jz1ZQheFjFqrtMP9fQsyqcUDU9Q3e5yLMH+Dzl9TsmLOPrrP3FPLVhcAHGsWUUaXkcnnUza6OOmY0gXV/pqIO</vt:lpwstr>
  </property>
  <property fmtid="{D5CDD505-2E9C-101B-9397-08002B2CF9AE}" pid="4" name="x1ye=1">
    <vt:lpwstr>aQunLRuU7V1ZV4wjG6rt3Trgc/T7s1lQ3WtfoORNJbPcwEoZV7vLIo+gEt3Y5eEgYx6zlVDR8ksqDj9YDx5y5VKXt7PAMjtBJEmDBYFYoicXKelGBRnbi8tTPt1Fz8lD7Ut7TkEr75P7xE3LSUkfpUCGGujP7bzMYCm0/HPH4FPmdlp7pvBVTnKU7tkXQgJbi81hYgRbpzJ7Biz0P3mlPTwC8tscEsYZHZpc0v5bhYWSWqNpnYQpcLA2YoXNPof</vt:lpwstr>
  </property>
  <property fmtid="{D5CDD505-2E9C-101B-9397-08002B2CF9AE}" pid="5" name="x1ye=10">
    <vt:lpwstr>ChuWbZC218fuvmm+Bg/1QW02Ue4GPwQFqeoF1NXqOMWOm9khwyU9e8Ajfj3drN4zgNNH9XnWCbdDBbUxlTHJIww/Z0Hj7+0tflyK4hSylh4+aqRUhNWZqUulcot1Zdw+0mYVMsLRlBwbkO4R/1wd1dilHsoPfwcbsHZr/RFc1DLWhUTzyyzq8rPPUUm39r72ZLRS1/ffGtjEtvbP4aLOkBtIus0wqyvAP/xeLvTpPROUhrof0oBGwWDibaXhSM4</vt:lpwstr>
  </property>
  <property fmtid="{D5CDD505-2E9C-101B-9397-08002B2CF9AE}" pid="6" name="x1ye=100">
    <vt:lpwstr>Opwph6uFbezI2kXoa8NQCCrr8TZTFVyENh5qWl2y/S7RntAUwQfQ7OnPaSwA8nxj+itz67I/FaIXpZK+Vv5O4mwK20DV0jaNIyJiNPoxkEdFSMRqa7Ii571ONcrX6DmffhKF4oS1VmeIcO/JQYnUhrJPToFaGShOZ7678zZagfIkZsIOLh/7SMGx8Bsw0NtzjwQ5xsEKrigM7QN+Vs7bcLz1vKbOXOUIqKvY6jNensVV5zr3aOUclU1pGJw60IZ</vt:lpwstr>
  </property>
  <property fmtid="{D5CDD505-2E9C-101B-9397-08002B2CF9AE}" pid="7" name="x1ye=101">
    <vt:lpwstr>hawQvlKnn0D5eOlqLfJ3ymZ49wQFY/OFUuSGgv6n4q+dqffeJBz3qGzkPyb2OnXd8EKaINNVab/pBB7ZZzO4hNQxLh+YpdAm9snM4VMrG3aCRGq6qTjhHJveITbF9tEFNBtBFAftBfGGLT0BkYq2tysXSTRuF2rnkk2EJUANeFpy7lul8wtyCpu1EOr81zele2xLU5nOUY8hWIltqc0IybArMRvvtF6YSdRDjdQ0O8XHKESaoANYiWgnm0nbqKm</vt:lpwstr>
  </property>
  <property fmtid="{D5CDD505-2E9C-101B-9397-08002B2CF9AE}" pid="8" name="x1ye=102">
    <vt:lpwstr>vYdw0WfQS0T4SUBLYrXE/tzBwGnIC5zZHKSpNRzwuy8nN9pNxwPqAe1PdlNLn/hCnbrqZESo/iXlBcHZBRDtkPbdun55A4w8I+lUpru5KI0OcBKVuvImnMcH+QFJ+vREarGQ6h2qcjQpu0Q65p/Isc3BC/vWOFeRkafvcQANH1wOUhEqBuxYiEuYfWpL13whW/qbQ9D3uqn9mhM2IZo2+EoB6HYCAGMrg6sMNdT4CRee2DtKmffWtB4nqSK5KJz</vt:lpwstr>
  </property>
  <property fmtid="{D5CDD505-2E9C-101B-9397-08002B2CF9AE}" pid="9" name="x1ye=103">
    <vt:lpwstr>2C+/LYCp1EKHAwvxgfqj/91MtVD0SiBvdUmaZNfGWprkVJMUz1VIRuUaEnyHqpn/QaxD0pkY5Wu3+Al3txU2Qzo30jWVwlNw3XYxOug/W+FoChwxeRkX8XHl6y6He99BcI79wsWGOTLcU/qheQoeMgmOxhEI2pUkZWSs0gD2ErPr5z0dUaXV8UaoMVfeOaJXNXBWkxpsW9nwNXi6ZAa9LaW51vVuyBvFK7cSuHfaJss0eSsrOu1KC/Ux7DZSgZb</vt:lpwstr>
  </property>
  <property fmtid="{D5CDD505-2E9C-101B-9397-08002B2CF9AE}" pid="10" name="x1ye=104">
    <vt:lpwstr>91FLQCYnkVOu3AhQFkgPE+NzfIPbikE59NPKjGSU7K5IggZ8ejYlzH09peXh+THWFS7Yk61jNQsoe+UtYloEUcHx8RbFN05aKZCknoX4+hohHPcPfFTLNzI3CPnUT/oE1bvU7I53FO6bazFtLWApe4muss7pcvECPAWO4hWbXb8oXB02Uc9cVxDfncTOdF2Vci4FTE3MDfGjDPJTY559/zYKrx0jCkHJ2iCfkuZUgx+yd+DaLeJ/KM1h2i3/zNA</vt:lpwstr>
  </property>
  <property fmtid="{D5CDD505-2E9C-101B-9397-08002B2CF9AE}" pid="11" name="x1ye=105">
    <vt:lpwstr>H8WpcIp4CuPNrWmcFlmFbYB97dz0JtBEmvv3gEk/THMIKIbPM/1rD8kEmTDO/EANp+vyBeDfsgv7X24gHvLLiOAXy1lVzyGK498Ap5AeF7DIWPUFoKiY1d29zzYn9rN+D15CCT6Y0UirSd+7Ino+5s+yYrHF4mTtdNcq+Q6vJu2QER0SSKUaYC2Pu1L/jLYsAtxg/QU16jalbUuurpygLFWorIjlHNciUvk8Y/c4JLUPYqAqzUELf/Ozd8GxsBl</vt:lpwstr>
  </property>
  <property fmtid="{D5CDD505-2E9C-101B-9397-08002B2CF9AE}" pid="12" name="x1ye=106">
    <vt:lpwstr>kqH4kXonCI8VSi+yKiehhWbGmRwv7s+pwNLprKrG1Oa00IMOC4zdx7xvGFfrENZhHn6S4UGxiyPVFkjYYmrD1kwAcdobvKqPoSUDpJ33XjFPsiN8BTbX2pG4VEuEC9+Evgwcmp2604IxpNuNuUW84NZcadikx7xAzREnuhM+1V2rOqNatrl1lGAcKH886dF+86IEAqpmDrW7cdKoJPVSsj0n5ViG0svXtE83MVB0kyJkA8S5EDZSw/rr092vSiX</vt:lpwstr>
  </property>
  <property fmtid="{D5CDD505-2E9C-101B-9397-08002B2CF9AE}" pid="13" name="x1ye=107">
    <vt:lpwstr>jznlCKJEbxM9U6ULWLMPBBO4N3nMpHHO1PqQP2EFYAk1bj9YFdQZH4fdK2IKQZeoz1aAQYV+h5/oE8o8OuRUERgxbOJhQJKsvOZ/z22f6dSfAGMKrgbJPoiE3ngQ1+DhfnSIMPqtz7gnxlB6sjtvnhGfIHfWKp2JAwcCMEYT0S9MvYp4wgQS33fUuCFh8E1DzhCY0Zk6ODi3Q6HOeycD5cyE4l3FcypWNS/xkci9iZ57W95F2vJNbVX64hd+Y8c</vt:lpwstr>
  </property>
  <property fmtid="{D5CDD505-2E9C-101B-9397-08002B2CF9AE}" pid="14" name="x1ye=108">
    <vt:lpwstr>1J2yXQqXVBePxlku5W3BtT7+KEpIBhAcAN+H8ByuW8F+ie4sTJCbiG2iP8IlgzckHaDAwHYeUe4vZpMQMig/8me3nwG4XfwkevdKyCwBzJmYJhOcdTNupBrsvzueHLM1ecPCjWh6JejMh9NSdFG4uEVUXEeJVUXAaSHYVTMIiNoXaXn19/lgz2Ug1QRHea0PhdFlY1xhrrflIaXoxDWASPoiH9GolezViZnk5c+nhQ/PnNcPlu3mChnIWcVgOZb</vt:lpwstr>
  </property>
  <property fmtid="{D5CDD505-2E9C-101B-9397-08002B2CF9AE}" pid="15" name="x1ye=109">
    <vt:lpwstr>qM0n8mfK2R46VCRV0RWxDRA0vPKP6XNVLLACowAG1LNcU17HN14d3djiwNIAI18KOHmKaug+E2EKyjxhycnSLOmHtSeFSZdWTdrlVIGlHv3eBNWPmbB6um7MLmQpQm4ThFtRB4MWS2uUzwRXNrCncX0GFYiGuSPMHeGrlzTWKvMj5vrVtcaQXLK1k3wSsud4LWHPobN0u+9LgvPOyHOBht3rSYhQE+F8ehB11FUvCrPlhOFEaByIys7Z9ubKXTL</vt:lpwstr>
  </property>
  <property fmtid="{D5CDD505-2E9C-101B-9397-08002B2CF9AE}" pid="16" name="x1ye=11">
    <vt:lpwstr>C4hfLXtdziNprEGXZWCF5mtBGpJGRb7tw//ykvp62S9+GM4su9HXN97ryMZQOViQiwgcGh7d+3m4q5kxPQO1gU8VLziDgwZabcKieIaMyUWvDUgTjLUrCZIzeHMGBw5ggA+5hrj8YK84T9KC5BVh2t5K4Pl4XJM4UA2Lp34oLtUgwjKz/QRNuMBYTRWXp6fi0vodFVSYSgEGDr+yHNGXL4X0roEz7Yz5LheW+lfmLvkAjo9tjThhd9dOVJQSWRf</vt:lpwstr>
  </property>
  <property fmtid="{D5CDD505-2E9C-101B-9397-08002B2CF9AE}" pid="17" name="x1ye=110">
    <vt:lpwstr>+QHelj5Xh6qLV25a7lL8LB3HRRnvBseT3OB+KLEjKUhiYblCO+Jub1X4bp5e8hb0YEQXJdmeP9SAmYeCGi4hkgkUf6NZQsBSXwtTLZZ36tX3Go1v3oMkehMZwcTplpqa7wVPsq6Wkp20iSSEh0+Fi/bPDxhv74GowGF7oUB+Mt1nSbPNKUsmYa48I4eXL4hg2QfAE60E+I1QX83WGap0795gpTa2uxnBLQOxiXwxNi6qjWDLTMA/dmAtkT5aEHP</vt:lpwstr>
  </property>
  <property fmtid="{D5CDD505-2E9C-101B-9397-08002B2CF9AE}" pid="18" name="x1ye=111">
    <vt:lpwstr>yfdj3DAZ6k9WX/QWuUBQjWsHju6Xy3tG78ssCVP8a6zS8TrqSPYgyhEyejcoHfKCzwW81YH4AcqYdNfJCOzpoBUfDQryXZ50S7twpAIUOhxPl617Mx0g81uniWwzZSd0oubMnQ010TOGpvt5YjTz/Ur+/odvEJfD9NyOHXDkLsMilOE78Wnrl2sEsH8kXPiPro3VL6p7VE7yaPh67o2FkRrOxhWwIAeoliSrlS2aS9v032SovQZJYmHiRwL9R1p</vt:lpwstr>
  </property>
  <property fmtid="{D5CDD505-2E9C-101B-9397-08002B2CF9AE}" pid="19" name="x1ye=112">
    <vt:lpwstr>fWLri5W9viDhqTuWTUaXvzKGo+igbRSBYCPobd91bIcSW4DIEIq5VCUBmTlKDuAgF3pO8WGYeaZ5awc3ryBthZsiTtzy3zF8Kd7w1tmU10hfDtlN4qjdPq5a7KbBUeAKyxQS2NjbqbtRD3dOGeseKJ9BLkwQp3TZmIenUOGX3+SNhDR0aPZ2b1o1EfdpGzpXxzvVwkqLscSPaQdAdsaa+KBUJnAYhSHfBe4YGH38/e4wmQQZ/04pVggpbfeb07D</vt:lpwstr>
  </property>
  <property fmtid="{D5CDD505-2E9C-101B-9397-08002B2CF9AE}" pid="20" name="x1ye=113">
    <vt:lpwstr>3a0ORC2bRTO3R+DdtOCcdb6dRQfm9y4O+jZHmpjiShF/JUiSUM8hLqsb6CT7VZGlPu9kSIn3kukMy75FPQQCp2bGr585viFLHR8YjlfwZuP71wPl6GvtXAhzSlvHQjoVT3o0x+UclY5xmDO6An5wn98uNWBl/2y0eqmZx5XlJHl6KtMN74lhb9fLqZM/8iGVGuWFR9iDlSNgO7W68WyT7HGIS/LGkUsj5jPU5oHPyDaEPYd5iB7pNJIxtSR3RmU</vt:lpwstr>
  </property>
  <property fmtid="{D5CDD505-2E9C-101B-9397-08002B2CF9AE}" pid="21" name="x1ye=114">
    <vt:lpwstr>w32yOJeByLDMER/8jrnXIPiu+rqAtlcdmk42eSv1FBR2yvXUDtwKTqaM13xMumgut84e4dITy4n7ioZXKlpYyXQAd8bbUE+hmHuNfzmCY62PNtHpCJ4MG5dI5CCQJX8165GhO4OCvTnma+jHicjkakXd8ukQuPJYHz6IojndKKuiGznURvX05oHgn3H8ZIydHZPEdSHwevOoT3afy83pb1iqAqEXulgp2otRMGlbSu0ih0rccuUpwFH8epruY4N</vt:lpwstr>
  </property>
  <property fmtid="{D5CDD505-2E9C-101B-9397-08002B2CF9AE}" pid="22" name="x1ye=115">
    <vt:lpwstr>PehcqqHj5+9ZVB6z4/Jx58lSiM4RIVSDQW7YwACl8OwhsXSlnQPkGliBaz5IiAPK/IDgoqOpgRbWTRO8pU37I4iDF5bMhkpOfxEaE7PpEI9fvLgSVaWI0wJDUUfyQzfuvwZrp0kyZfnoVvlMRLRFINv9iQ0YOZdL4PfHOwIjv2qV6rmgQa47QCGZJ7HH66wQJfYxI7SiA4x2lfgG3qudTpZfSqzloG7eVrKIps200wnfTfV7jJDmCHoiu9ucc/x</vt:lpwstr>
  </property>
  <property fmtid="{D5CDD505-2E9C-101B-9397-08002B2CF9AE}" pid="23" name="x1ye=116">
    <vt:lpwstr>QumdXvy4a8+xTSD0qHZ4uKU+TESLJ/KcBDcNrvIRbyfaxuTivemZ/KoIN6PDbGTsLsqr8GceywHng595YT/E3F0q6effAteKa2zhgb/EsbloxRm11Pii98ggfAMqQwgf848Gbia5StkR7aMs0tJV6+ljqpVxHdajlSoOJki/GYe7JuXi5kMumUVVwmrJbHCi+6O9zEJo2pxFgLVgFY6giURjacjmm+Btkns1UMwDq77IjPX4/D0jHkjjmAKFa46</vt:lpwstr>
  </property>
  <property fmtid="{D5CDD505-2E9C-101B-9397-08002B2CF9AE}" pid="24" name="x1ye=117">
    <vt:lpwstr>GvNlEDm846Ssqsr5E+TuFH1XIKPiC35r0vmbciWG0fTDdYwDGPHuTXWy1FDbuVWHIMH3ak3RDJ+s5urkzPirNhT+DtqBZwB9HTrhSKNeeJKs5B67fTbktB2hZ1fKu7y6SuaOWvcGrNobLyUU9PuuCGQZn86EtQPY118nrnfJpfDLMDrD7uMoNxJselPLAi1hXIUF1gGr9iCJUE+pEV6dgUUfqqK05c/Wp0aZfzuEEvKBcmRlXwkClW7mru7mgaU</vt:lpwstr>
  </property>
  <property fmtid="{D5CDD505-2E9C-101B-9397-08002B2CF9AE}" pid="25" name="x1ye=118">
    <vt:lpwstr>YbMWvodai6N6f2VqjntE2Eh80zSjRFDUDOUChP0v2J0N7xM6kmyoFXuwiy/Hu0pTsSuK4yq5E5KAMZVmCw94vE8z30ykC/wsJ/CAT2ISdg915oP8cwpjd59/qVAc+WNffH5euxuddd3xB2zZs76UHy6KUB3HRnLrTkTj6G9kjOVUbWKb4vfLKOypMflK6K5LN2pBngP/JeV7ycuXRLilhrVZuY7fMKQBkBg8caVQ2iv0OOjXJou0j7QtDe3HXkd</vt:lpwstr>
  </property>
  <property fmtid="{D5CDD505-2E9C-101B-9397-08002B2CF9AE}" pid="26" name="x1ye=119">
    <vt:lpwstr>UInJjpsc+clWYtjsC0xQ0VmcNDvu7geJ5K0rzjkDnelPWE/KU+16Krz9/L7N8v67NDKVQ49/7NQaruBPBBMpMAS5klrBCcp+5rjvm5AY8zm32VbFg6sAP9ePhYuEhFQ8VXcHieyQCPMIhCk+eX5hk26n4EbiqyjQ10tqjP3cXI1h8nqVx9DZaAWGEPiLnDyS+TIOed8fZFsoHUsltWZ/1BF6n4mzu2uL6G4hD0Er9CGWV4Vx6+TAvt3lJHEgIib</vt:lpwstr>
  </property>
  <property fmtid="{D5CDD505-2E9C-101B-9397-08002B2CF9AE}" pid="27" name="x1ye=12">
    <vt:lpwstr>SpdsknHvs0kx8MUio9RYWR6sLXjzQR6YdmIeREyYvDAf8VdnhKrDbAd6u0H4Nb++t22zYHTQjm/gyJCOv7+lrX2C3FWI1KTK9qZ/yFwdAqWR/dXw2+IlN4s6TSTPk5UdiHpcGxaW+CgDBwgsF0pGQ6ZXvDxxHlvXkTSOmr+XksDfodtIapg7jiDJz5ztblDcpuST20vgHsMVMTBJ1ybYjDJFZMI7QIlkteiRKGTG7MyexraWvrl8xhMk0Fwu32F</vt:lpwstr>
  </property>
  <property fmtid="{D5CDD505-2E9C-101B-9397-08002B2CF9AE}" pid="28" name="x1ye=120">
    <vt:lpwstr>PiGxBzYyWuTQ83YNd2z2Ec5HBlgy/b6TSl/ligsVXfOsBjiA7V4TfwLgWi+f0BLnQ+ne9pQtw5HVYY7v0+x3q+qRLB8b3j9Ii0ru4+rMjuLv7F3YzrodsXdhbbRqOWWS0SvXRmuLPMeD4BZQ52tX316xRICaZBEtvkYhZ+6OEcYYsgE+Qkaj6a2PVELPIHuUF5bCNMB+/DKWSM/vAzKexeCEIZ/QjcqfqeFDUE5jxmtqd4lwFOsVN7pQXg2fSVO</vt:lpwstr>
  </property>
  <property fmtid="{D5CDD505-2E9C-101B-9397-08002B2CF9AE}" pid="29" name="x1ye=121">
    <vt:lpwstr>JXzoZKFAn69gQxRmy4iiWdFIL7GZ63geGW2jav7cq0Ymm7v2kpVvYuPI5a2BLvw0ME9+2jqPfEIWGH2Ju3k4C1N0LsIZFzKeAT6upuZ8DbBFD0iTyYFyNfuERrFl2f/Nh1ASq5me/bXrcJSVaZuxF/bJfNPn2gIQJqAvuz16ksCaPPepnjHReKp9yYuq49oUwH1B58tcnNlRUGgfbeCJVBGV80dydkFGGOXJf6TDEraZ+fTqkX76APfRZWO26H5</vt:lpwstr>
  </property>
  <property fmtid="{D5CDD505-2E9C-101B-9397-08002B2CF9AE}" pid="30" name="x1ye=122">
    <vt:lpwstr>i3Tfg20c+L9zgaTIlsYZpAaHPgfiEW9mG5kFsAooOfshQ0Hx/sBnYRCFHbHS0EsrUYTXi1EpdlGTM7k/GwDBxgT3w7804w0kIepKbedd0HEiYlWvymma12g1ncBHZ8zk8ybw1llAiuuh2ogNeWr3zPwgJ39jXOVFgNDXgGGj6F5FhFP53iO7Q+G2UnvqXMa2mNcQn5yME7bSePVu/my/NuZ6OvyJYfQQzGCItd6qR2Jt6vhdbJNxv2gCtLhgg7C</vt:lpwstr>
  </property>
  <property fmtid="{D5CDD505-2E9C-101B-9397-08002B2CF9AE}" pid="31" name="x1ye=123">
    <vt:lpwstr>s6ZeevLan3WOcLpRCym1llgAnKoRSCaGwv38/YIC+KBSY0612n4ryY3B1GUr3zZuTWataFTw0R5hbXUaRJmXQZEIrUO+vpLzRocEOAi+NtpLcEWlva4fwJ4M6y6d77jmkOZWt5yqw5rS5IGvLL7YmGhsCez+NkGwqv+9+NFvqiinGNWyTQSuMnRH+TG9kgmhT2jMNkrKMtZaVV2BKT2djrtJwaZzVh1PEiRXMSEqIopRheUsxrYUxdiTOh/ptQj</vt:lpwstr>
  </property>
  <property fmtid="{D5CDD505-2E9C-101B-9397-08002B2CF9AE}" pid="32" name="x1ye=124">
    <vt:lpwstr>Ol7mAHX5SBqZs77INjl+XBPpnDzxQ6LG4rUhcXCyJD5R2OjWiiaLNIE+7XRNY/RXaT3HcuaNiIXYdt3fuFK5RgvKAy8JQZnQOEC9vYQrkhcldPMQi9xwp2T8CYvRgH1irKhDYlXHjjm+ndjMYt9yaSV1wWIeuk/mSJLID3HzDUDr1ndQJH/XKLnvoEnPGGhhzWM619clfNqAfknRUEuCAMin25LaeuYx9WfQqc2VpreWmEirGluM6WivCeYP4nD</vt:lpwstr>
  </property>
  <property fmtid="{D5CDD505-2E9C-101B-9397-08002B2CF9AE}" pid="33" name="x1ye=125">
    <vt:lpwstr>gcFpJonhL3eWWi+d6Dm6fNT8vuDkfUDbFyFMm6wJf8+zqem7HkQxXHrODWvf9b+gA3Ofh3IpuI8Qr+c75OM4dqTgDc4iC3CECT9cmBfJEJjfcyUfG2jiMxsP9YQwjSj9mdR+/9ExCopbm1du7DoHRuudW7z2p6xyM+3WPELMYxoG/qoiiWLeB1N9Tfr0MY771JznPM+nsxLp+HNDybhDiKj1ankKFOY1hfAeJbR5/v1VP0UHJRZT1oPXoq/YEkx</vt:lpwstr>
  </property>
  <property fmtid="{D5CDD505-2E9C-101B-9397-08002B2CF9AE}" pid="34" name="x1ye=126">
    <vt:lpwstr>BlBA/46l+tMdSMvdFlmOIdmq4ybD3IXqiYStJA2WKTC62N41GdHb55lNQNoPzpJ/OsZwBG0y+C3J9UWU5iAeFfFPCresfTqPdHJYoBVntex442Vc3I8XwQCfhV3u4+5WRuJpQJgw0zGNKlUkKGYjumDtzOw5JVGOTNbyVJk2WOXc69rJIn8kcD8cN/D7EZj+f4kcIpBlZzhXKBETp3rHJV89ogjSDZbRoc1gGAK4taAOXZ+ZRc7Fw2MCToYPf+Y</vt:lpwstr>
  </property>
  <property fmtid="{D5CDD505-2E9C-101B-9397-08002B2CF9AE}" pid="35" name="x1ye=127">
    <vt:lpwstr>HICBIpEAKkgld5pQSgBTiO2KTFGMRvxesUgoU2AnvXKmPdbKzB5TXrGYvgk/ctxndDlWQk88BSzmKs6W25FEyLH8cRj8NMO4/nDos4/aSw0OjUmcngnZ+smiJ1oH+Tz9w2q2uh+Odia0Jki0GQJjHCZ+knxMQx3RKBng6uvazvKe/k+ZvxhK477eDkXJnsCmOv1w2WgElTQuffKXbGOuKlNDJL9t/LFTxVgBJbfsgTXikduhgPgp/luw0hfdnVh</vt:lpwstr>
  </property>
  <property fmtid="{D5CDD505-2E9C-101B-9397-08002B2CF9AE}" pid="36" name="x1ye=128">
    <vt:lpwstr>E9q8BohTE/ZMxy8GudFFOToFms++fU3fUM9Ns11jQzmd3jB+2yDTWW1uFL4DyTSIrl1gHny+dPMbmJy2OD9GtU4l7WYNYMHmov0zUM1UhEozfsPUM2m8ip7iRHGoFdU0HoV06U+IKLysPCcNuUFkazymX2mU0ZYAMk28dcN5N/ItxVua2ZhTFXvV9OUZaqjxeB3+u13frFbfQkZoFruttP3pad4oa+CICcxRou1/qwVepC/F8GK4hu+h0lxFKn+</vt:lpwstr>
  </property>
  <property fmtid="{D5CDD505-2E9C-101B-9397-08002B2CF9AE}" pid="37" name="x1ye=129">
    <vt:lpwstr>osyO3CTZEU2RQha2ENKe15Q7Dd0Snp5EBk2ePp5OpIfjgrlVHsmn5pxAW8C8BNrNeoYpYahy58AKW4R+pA9n1ik9AfHhlDrmDCLJlS219CTbkdDXY69PYOnI5QX+l2DUTkCztuoso7CCci9O8DehDNDYwHWJlPkRp5y5Lte+ttwa4lJhHJhG9/gP4oWgJiM6wr01tj6liRqXl9D2F98E+E5+o10NiajpGRQrIvaJX4dtMEWq5Ld6gvu5+JEbaaU</vt:lpwstr>
  </property>
  <property fmtid="{D5CDD505-2E9C-101B-9397-08002B2CF9AE}" pid="38" name="x1ye=13">
    <vt:lpwstr>qeP3Dm6Z55LhNaSH6VRBsi8w23wWZWbrnMazA9JyqcXIffU49/ZLDoDyKQ9XrT0Xo/pJMysMR0Y5XdnESlcK5unj/oI9EzeDjAHQt1K+bt+PG6hCcMNJw4S6xH/MAJ0Nx8SD28IYiFDVcKG9t4dWBOEY2c8ToL+8KJHzbd5fy2vHXhjSS93Ya3dWtHyrAFAyqeIh/Vg0F6ZCs9Dm7n7ZyNFDJJGSsoXXwicyjsHzS+2ZANKgL61FJ9SL45ds5ee</vt:lpwstr>
  </property>
  <property fmtid="{D5CDD505-2E9C-101B-9397-08002B2CF9AE}" pid="39" name="x1ye=130">
    <vt:lpwstr>moyYSeuDDmiR1z5fewo5i0JteK0QcZo087X4i1EVDacPunKFdEQtdSczvxdxRyAfnUKWh1ltuUkD1Nro2cB8atA1pj+q0Yt0tXeMPMISSJVTTNMf29wL7sNRzyzRxBX4IW7zMCneVlwx8MYfNi6H1sXRQ44Ipa5tWwa2FQCsV+KCnGH7IauRisrOAcdT2GGBgrgTZBfLDB7uA8XRDBrOHpuUFPsUOEDDgONtGa4+HLIfiA8soPjBW4lKqJdqjfy</vt:lpwstr>
  </property>
  <property fmtid="{D5CDD505-2E9C-101B-9397-08002B2CF9AE}" pid="40" name="x1ye=131">
    <vt:lpwstr>LgHkKnJve7wSsADLBo88mTMVnv+UB5j0Ik+BPV47ayIsr//05eUoAXohXGjiLOFrcerY6sB9e897uq1EUZciBhOWLGu+fwEX4DHmad/HMY6KcmnfhiRCa2BQrBNDpBTGoiU1Fdr0lWle7KS9qfCqC4kIu1KY6DSZRHymf5u9uX1M1hyQus0BzszZQA/bsaZCruElE2J1u8z4oxOQdkgFEX3yiUafT6bpP8c9Gd1S/iICW9QKu3nJf6F4HmQBB0b</vt:lpwstr>
  </property>
  <property fmtid="{D5CDD505-2E9C-101B-9397-08002B2CF9AE}" pid="41" name="x1ye=132">
    <vt:lpwstr>h7TALfTrUEr8AjX5FEkEXywE4mi8pN5no7ovhgTNFp/4mi9YF/WHK2OmB9Fxt4K0N7rfmWcIttpYpfh567vz7qRMkfpqfXJb6PAMamkseM2fn8r4jZVqGWzj8UxrKNUUnNf6giMXPjmAOJM+2qImVwY+s4rYynhDDHgpMzzeWgXSrHcWkDqjHKLm4ATn4EVHo0Bc3hoghLrXuBcpTBfsvsWs4Ac/jE2JtOF7YL9gCuD5vM7Er6F2FsGV0o9IdVc</vt:lpwstr>
  </property>
  <property fmtid="{D5CDD505-2E9C-101B-9397-08002B2CF9AE}" pid="42" name="x1ye=133">
    <vt:lpwstr>jea8p05XwDYDlOHMBeBaIcA4MjbrlkUs9/j7QHzrPF1g0XeYV6BR9Srq4fW8aYBzmuLPca8PPdew+/Bpe6etmUgmxod0wGzFvRhH1ADbbFsIZ1FScAzikP2dbfzX080rbF2V8xxlQROS5+dj18BXIDlglBVXjPOyP+XpZVO/HoP5Xkd2suwYDUBi+IANS1TI4Aymqomij9TMj/jdbaBuNq9/OLazRu56Px9WoQ53Usunb2j3/SD0aBaVHYaFwx/</vt:lpwstr>
  </property>
  <property fmtid="{D5CDD505-2E9C-101B-9397-08002B2CF9AE}" pid="43" name="x1ye=134">
    <vt:lpwstr>Ksn0GyuhRLrBGCE+IjWptAN15OFSTOu2eJOLy55adjtXeUlIpC43T7fLyAqAydCPmX5uuHeDbx+HA5/Z9FK6/RUr8DR/f38C3DV24CcFzd4WDe0jQKrsR2jKxdrjOkMrR848w5uu3aalg7JgqfaWo8JUCgV86UMLdBb76OtS/BJeOzO86zHUkJa5bJydTdxscpgvy5AOcLhGGbyMBlYSrQhv4ygGWxi3ph4Cffp/ZdX2/gvhGCU13+JdGttyUZc</vt:lpwstr>
  </property>
  <property fmtid="{D5CDD505-2E9C-101B-9397-08002B2CF9AE}" pid="44" name="x1ye=135">
    <vt:lpwstr>kMcjO4EGaFpKnzmThJpFRbHmUyqUJCMYoiu8U6FT6rqd+z2maeRB35vf8sTwLlumdDK9Zhp/qk/3bHcuwXem+rDLkSSa3w3bcyUG+TyYPWgnoRlknslqya7jnOK3efhHL4CJW7jIFEmcmmZ+e8PiWHAwoyFAAA=</vt:lpwstr>
  </property>
  <property fmtid="{D5CDD505-2E9C-101B-9397-08002B2CF9AE}" pid="45" name="x1ye=14">
    <vt:lpwstr>RE2QXi7RAISvJfqJH7ywocd/Mh1dhj97WBGJz3j6e1XUmDKid/fdscWbc2Nq1VPVU7l3L9ZX3DxsCMKwSfar2/FOCO0Jo3GBVaN5qXeO/cFflvPbnpFsUx/Ak23bQiqPneCBUGhBp7kdzmx02g5gUj9aV6XXBWTUIAr26Wqscb+iIsgDpHuh4Op+gbQb989ZVe4lqBuNYDyEEKEwy1TVxlfyZeahlNOlv8yYL5RMOF3dUmiHKqsAp7I6eNGutrO</vt:lpwstr>
  </property>
  <property fmtid="{D5CDD505-2E9C-101B-9397-08002B2CF9AE}" pid="46" name="x1ye=15">
    <vt:lpwstr>SLY8wc/kvWHol/O67mcZgSW3pK35oyTrT5yOb86VKupt8h7oIvUTWsAwrkwqrrdBTlr0aSFyNcjrTJ3oqEWcIsxBum1PolfbOU75wUAi7/T0i+fCn1y56PND4v3ajMZxOwsheb3lBonD07XWMrGKPYhI/dEF7lc4MEJ7qrgc3l3SNmkclvIhck/KvrNz5RtIg35jfoHdCO/UAVKqpFjFmSCzkSVnsDBcgbDGC13gMeoB9jYe01M5GDUaLmliSes</vt:lpwstr>
  </property>
  <property fmtid="{D5CDD505-2E9C-101B-9397-08002B2CF9AE}" pid="47" name="x1ye=16">
    <vt:lpwstr>anGkfeikEp8I139QTFx1ZyiA2+igerZYOk8QfKTgZ2Mra/p7s4gMkXQAG1JJoF8FpnXJ9BiYH5IqGKCw4srZ5cJTrg5Y+R7V9ExtcDwY5z7d3w9Erk031GWI9eUsjPGNod+qqkkhtbPVS6pmW3LpCsEgrns6FfxIklO4rGh+efeHCw8l83fVTthC4blMa8APH8hFgZH8wvdfnOT4rzygaN/Xa+bEdG6Kz/EfsEYBpenSalW1ojXW0gyxFUj1WGT</vt:lpwstr>
  </property>
  <property fmtid="{D5CDD505-2E9C-101B-9397-08002B2CF9AE}" pid="48" name="x1ye=17">
    <vt:lpwstr>JaJ55kEbcYzLuyubUiJKS8VT5MlLYe735QBepW+o28w88WjT/fQK4dxHeBAPoYdo0Za0pVa+eu692vzGu/WF6KXJB7tL2kVtwJNBDTq96NgatcKRkQNTGN9ocEfhHg57PdacmQ2yLSXOq1Tmr4rHzII7loFV/PIBQEz9KXCMnzkoTeY5zF4f1Dxou3SZLun2yqHpfbAqcX2VefmhvsCJaI4fHVmW76oZDSMBHywJ4ekcbozNg26MmJijLqvyYf+</vt:lpwstr>
  </property>
  <property fmtid="{D5CDD505-2E9C-101B-9397-08002B2CF9AE}" pid="49" name="x1ye=18">
    <vt:lpwstr>AnvhifwNb+Ox49EaTLqeJj1hTYRrZt8CbgUxQwP86kTqFrnxU9fpSI7sCDncqLZk+vZQUaVL/Vohr1ggGnXSu898f81OnisOxtToBc6QJnLVaClndslD9mgUh5isFEsuX3DDjwblfqc5WwLcM3VQDG6JK3/3khO2sjGvBrO8vFyyeLvtw/8JYWI+zg9XJ55KJ/Dt0Ggb1udoq9CELdlc7yLq3IIq/mFt3fcYCvo9qWwJpcZIAheRH0V7AC3e+Ij</vt:lpwstr>
  </property>
  <property fmtid="{D5CDD505-2E9C-101B-9397-08002B2CF9AE}" pid="50" name="x1ye=19">
    <vt:lpwstr>PwvAa88/s6UEOTWbl5LFwH4R+B/9cIJJZyoSqfk0E3rAdjw0q/qM+nXq56mev6eiNIN8d6gT3P41hzshBleV8U1Fnsm9cGPU/8DUPsx9F/8ylrZ9bvwCVkIFMFa5qAjpdnxWTJfRprwheZera+9SFIDDA1GeI6s3ySB24z8ZsVcBykLtmdXxaZWNGNPU3LnjdSJw8xBuCTrwaOvxTcgMPP2fteGZi7C05vKbG/bJKauqrG/HggtoDz3pyOpQhgb</vt:lpwstr>
  </property>
  <property fmtid="{D5CDD505-2E9C-101B-9397-08002B2CF9AE}" pid="51" name="x1ye=2">
    <vt:lpwstr>4kPRnFgxOEEay11c/cdYXzzjOG6oMAlrOqmVtq8BTICtMm1nZwGVLI4uEHY9o3qMSRAmTjAMZGlEZhrJOha41mPeaThGpU/5YEOmMnDTqh9+85axDJlb8Qk3uICBICMnTJqG8srFvAefNfJ3j57noyc6dbmvt0GhQwFLE6CXpgVq507/PLhw17Q4JuxEbtgHETDiNun4XxB28ACApX5RiUtl/7gLh8JpfJw6Hk39GBjFZtyWgoFpCGz0tuHFhIt</vt:lpwstr>
  </property>
  <property fmtid="{D5CDD505-2E9C-101B-9397-08002B2CF9AE}" pid="52" name="x1ye=20">
    <vt:lpwstr>sSb26PSsyl8cHA/y9LPBJvUV5w6/Cu1A+1DhKkMPpvyOv94ZZm5cnUJ1+Zu1+BK51W5BIyNKVjv7yUG2fBCAxSc3z8sP4COAnr+a/DOEBCoLCfbZ77p+9o9tSP7vj05v91Ccs4lj7HgtaZCNHFpllxjkq5xI6wP5mt/awwiU9fwah0VH8kIFkhOAWhMjVBO6G1LkJPoMJaHIM6E53xH1x7cP2RNu6TNc8op34JLp9KRcOkmRv7FNTklkgQtgQht</vt:lpwstr>
  </property>
  <property fmtid="{D5CDD505-2E9C-101B-9397-08002B2CF9AE}" pid="53" name="x1ye=21">
    <vt:lpwstr>WugUPmEfDvegln0vifqqqreGS6/0OVIXf6o6JzkFmRdeYeCPFRA34RNlCUEr+mh/M8FHthVd+jcxZGQEG4+CJQONg1to6iH1INy6461Bzl7OmOu5ofRTOaoi/Y5KE8H9aHof7supuN0Y78hvzF3SV04Ikma7nailK24uG3vyIjDD+vDw03mdhzb7HZyZykAHyZCYx8N+GBJkMlWQz2I4qPsLfquJbcFRx7g3AQ9BJWZa7H1HkvxMk56CHwH49/D</vt:lpwstr>
  </property>
  <property fmtid="{D5CDD505-2E9C-101B-9397-08002B2CF9AE}" pid="54" name="x1ye=22">
    <vt:lpwstr>ZiER6NX8YEFvFoV2WMTZmv6viOPaYCrKib5InZP9ULB/2FD02dBnM2YJBkfHbWdbrt2OOKnyPtDYuyPBtiEtOwhaxEG+OdF5ArH2Dh8STx2QQKfUYH6szXkQdQTOMOzzCol7nUSkMy2kJvel2Oh1SyVETQAGyL7abviCjoyj9Aee6/0Rc5cu5S4fjMvy2ukGS38o8CUp5cto9rmnIP+pJCDNT8mz1TyI8epHyZHgsUNAkCvFqRrwnvVvqve+nKr</vt:lpwstr>
  </property>
  <property fmtid="{D5CDD505-2E9C-101B-9397-08002B2CF9AE}" pid="55" name="x1ye=23">
    <vt:lpwstr>qTf4LEoACcx3khCIfzdOeFYJ6z+/1SD2xZmSbUS8uW/Q4UDqvmTxRg9SPLZYedPOCUn3//8SsbMH2NRef52HLXtajQhg/q3XwzrxThsHT8CHDV3dw9Iwte/Xy7ws13FXzJoaP5FaqJLM/27hksPZGFpEJMp9eAl6q75//AVNlASjbt5FoDCKZGlyTjl/QV/tOPRWcHENUYLfQTOOKyZh7iLBSVpl2oxBK2LCaeRwT6rFyfLU2+7wwBIKLHRiId1</vt:lpwstr>
  </property>
  <property fmtid="{D5CDD505-2E9C-101B-9397-08002B2CF9AE}" pid="56" name="x1ye=24">
    <vt:lpwstr>lNOKkRLLquuD58LzY01yAHEWMnhrkci0uof9ECwecTnjKwgyMMy5DM3Dc+GF8PyOY2lYXhjwdXT6M9C5LaUpkYc91l+MqE84FLVh1+C4kCZ1gpiauSlqgq4jwG4PDFg8Z5vRqc/9pkVCIa8nlpkuuHFZgdKfahYQfQg/oPFGs368kUPRGhPLaruTePW8ug+jIQG52z5+dnwC0kENvWTDb85AV5wdT9+tuOCKfxwDT1qG/2RR1EAIZhYwFbfwtNI</vt:lpwstr>
  </property>
  <property fmtid="{D5CDD505-2E9C-101B-9397-08002B2CF9AE}" pid="57" name="x1ye=25">
    <vt:lpwstr>zgM7/z+00w4usyAu0z1ktkNnWADt0t3Doom1aVGNTxulI55eg4cjDgenwgxk9lNd7oNnkBGK3gnzkiaxm/kebm/7KfOpqHzCr/jnMSPqaUZxfEY4ZNuebxC0QNCNHkxEAH5vq0JvORvXXfEezMGY+TV5EQlsgoxlNZowviZl8I/BfiIwW8Fu08JuVlLbBkTiHzfoii6KQ4JiotHLMZ6mqHKpxq9PrmSqgT7X9bZo78kIdGKm/OftVmtz+yphDzO</vt:lpwstr>
  </property>
  <property fmtid="{D5CDD505-2E9C-101B-9397-08002B2CF9AE}" pid="58" name="x1ye=26">
    <vt:lpwstr>f25a63vNmfzLVy/eNNEIraDZYhyNjcg9bMj/oDyLvpQyaIA7a++zmpC0Cfs81FNYMhR0uYnewk5CeGBmx+CKkfqO9C35TXk48RlPjbugtox0L5q378sROxscj3R+ZNYtExrbnste3x90cfBE+JRKO3wIU+yBx+KsN2SQEr+/nhvmoUH4K7bjFk3I5Y4p45poSifrWSq4E3/fnZCIq/VxwduDEgsptqvlKhjZ1CzH1Cd3IBvambJRXBYtGFFSo+w</vt:lpwstr>
  </property>
  <property fmtid="{D5CDD505-2E9C-101B-9397-08002B2CF9AE}" pid="59" name="x1ye=27">
    <vt:lpwstr>/I7bpIzht2BqlHQ+Vatu7hzrUESKi82I9a5GUNy2O2u5O6RfvGDvNM6VslHiFLhLdnKNhbBzIepM2liNISFH9zbxA40a7jQmA7nnZL7devtp570uCKsx5HpnvgDFC98akllH3TuUmbcJ7qzK7YTSZWXwtNw8gW/+YgQcGHS/2hVHidIdvcbCI93SzlwXGXdIBBzzmv1j3aA/i3ke0UsK9x0gkcTY7sY/fo6lZRFZYgS+c4ykL0Fzr47xHT71hSi</vt:lpwstr>
  </property>
  <property fmtid="{D5CDD505-2E9C-101B-9397-08002B2CF9AE}" pid="60" name="x1ye=28">
    <vt:lpwstr>+pmEWmBY2/HV9SeyvLLMOv/DFUvK09KcL7vd/oYDs4oMnKVkfrSvxTDNSgIhBdK5nKLHoRsGC3Q9ZGbT1tU80hD7js1cm2aQThllZRSSZotEJtreujoWKrq/Q1eNO1gciMSMQLT1H+z+dRQFrUmBh7uWscdYAQJU5eDGnb8r5RWXYusu3A/bqnTrkK3PlzZb4xjW8JyA1fkrXJqd0X5UZ1q/bElMEc3mJ5W3dVHUZ5sFnVJ+PxKLW+a6fSzj/r7</vt:lpwstr>
  </property>
  <property fmtid="{D5CDD505-2E9C-101B-9397-08002B2CF9AE}" pid="61" name="x1ye=29">
    <vt:lpwstr>44ROE2CqwawPY/++cZFfA6MStqHitc1ksCnFxL5ZLcdyF5KRaiz5AHyQf0CJr2xA0WuHy27pU4WwNZM0TeB6NCBgaI3qyEOlcpFfjZHZ2GHkBlq2r/CQWtX6w/jis+7dklIQWi/pkkQiYDPmE/Kxl8NayYuIKgJnU8lQWCZGRWCsRcFlwCD4D+2602qudcYh/t9qcs3yqV9ngTz1GJ8/48qlI2k2Sv8/0alEPBpea/8hxkU7Ez6MGSDJ0f9khBl</vt:lpwstr>
  </property>
  <property fmtid="{D5CDD505-2E9C-101B-9397-08002B2CF9AE}" pid="62" name="x1ye=3">
    <vt:lpwstr>lXThxYducTmR2tN7ReWSIoIig/baBxVUlMhgMfpQ8xZjvZ8KrLwJ0ybrtItUDQcU4WXT1JAzXnIyQ/YGLTW6L8AWlT892KPr62LVs9u3mYxcCRmphltpOzRUw4LmbJHe64xaxlxpmpl/dIb+MGOm0gjtr4l910f6YXKj3pRz6X98Te4tVN/Alk4Qbudxx5jv9FqRvDNLjA4jXuumHUgCiT0nsRLsKlP7Py0Fty5foQa5GWaWR2eHVJoECiQV7+W</vt:lpwstr>
  </property>
  <property fmtid="{D5CDD505-2E9C-101B-9397-08002B2CF9AE}" pid="63" name="x1ye=30">
    <vt:lpwstr>zxkUShYP8mYgVqxXRonLxbJGQeZTI4M9Ss/usFYoKtU4htMV77LtRCphg9fOyMJv9lO6h1+bv3u8eEx9/WQ/Fhnq0kN4uyf6N0bQ/b5pQ8Ak9YpGZ+jZtEWOl5dpF7dZyY9FuNaMPqJ/YGYpZdRp3DXtlDt2/Q87yxe4qBYVTqO0hJ/HqqUytCVHEAvjrTsk1GVEHJDrZOYf4UWK6sL9NH7dezzJXM4cYN3/BbAmMJ8oRhOCr0kwxQLHRKoD0VJ</vt:lpwstr>
  </property>
  <property fmtid="{D5CDD505-2E9C-101B-9397-08002B2CF9AE}" pid="64" name="x1ye=31">
    <vt:lpwstr>QidT/NPTow3UGfB7LJdvUdyiGBPRGlnLR+F/rtZd+AsG/xnVY5RLW6xKc+20Vj0N35DIJcSsHR9LqDkX/K7Y8Js1gEeswDp+iFlX659W3RdfSXH3IoXi523uKfsuMKrjDxXY3/OfjOeP7QTJWmE485rerEQm/0ixMFaDteCv0DIZRTIvKMinwjji2MxVvgszX7e4IQ7gH1czL/+8RnSM9gERaIYwC5oBderBJS2RuzFO1x+XrOM3obzUdq8p5ox</vt:lpwstr>
  </property>
  <property fmtid="{D5CDD505-2E9C-101B-9397-08002B2CF9AE}" pid="65" name="x1ye=32">
    <vt:lpwstr>H3djF3LOHdfgif2AIS/GbXfWCZP3LSajk1jndO0vd50hK9JarguhYg+fFjML7sj5LE94d3/5NcRUxoaw6kN4MS8w7tJAvWgqOet/F+OQGVJyqyEiuF5A8wbIdsiC1CYQxZuV399xCcADC+a8km3FmpxAuTk2Q/ORFBjmbaCYvoOYQnmxg8QK6YRUFXBvCFKP/5nYHUkcswZhhplUUGQ+mE+3CkiUwxnRsUNpm4aHI1GTdn+1B70sgrpCdrGBg2Z</vt:lpwstr>
  </property>
  <property fmtid="{D5CDD505-2E9C-101B-9397-08002B2CF9AE}" pid="66" name="x1ye=33">
    <vt:lpwstr>sFxIIwii5ZjaubBEtBdH1zmDO/JPMNYAeY3dUVMgaum4Iuye85xdyL0C7JgqH2oA4UBH3E4j3kdijrEiWTECTsHXMI3vfrmkU45zLArtyovPSeE+ZqANCpJlD5MV/P8fPijVrwzoPnuP53jQw0v5RwfxvyEoOpXzl5mIeeCbozFxdJC4dL+nLTuDUOkQvXZlR5APghH5XTd0ahRORJu5hagR9AceXTqFGWvrhwKBX3f9RUt3GZOBK9OvghPsoSr</vt:lpwstr>
  </property>
  <property fmtid="{D5CDD505-2E9C-101B-9397-08002B2CF9AE}" pid="67" name="x1ye=34">
    <vt:lpwstr>H27+KA47VHVnvc+adkkfPrripEHGTH1CjQaXSPFB7LJ3SywV8K8pMdPF4h6ad+84i8yR3hRH/0qOhgE4DpSI5vm/WxGst0cBd0CLLkD8Hfkkb90hyoIOi2XMEm2Gf4HXC0ZfvbnKU2mbklKbgSXCv5UKQDmxcKBnT7h7twBnkAzWUvcwPPiHgfu3ZQa8jrMSwHq6eOqlSATsnf+nhfUV5CMxbNCvV3WS3o+WfmCwS77PIbqFAD7b84Z8h9uprhw</vt:lpwstr>
  </property>
  <property fmtid="{D5CDD505-2E9C-101B-9397-08002B2CF9AE}" pid="68" name="x1ye=35">
    <vt:lpwstr>JZdeNAf81cA/iVTfDLIqnhxtW9AayHTkpT2Jc6eg/uGvwW8cPd7C6hYoHXPHBxdVkngY7LLILP8QyRlKfAEwOSg2wdK2Frr03x1o82thaMEHac9Fmp9i6BAobdcU9coBEWca7HXorbftffWdkIUwH4NZdncsK2SBklif2RQJpl5iKGE7wzCWzQSXyg7NUyAZsh+gRSmfCFWJRL++K08cN0fRZiKdzFsGemcYaEcRBpZyfYKLc43hSd9Oe4kQ3cU</vt:lpwstr>
  </property>
  <property fmtid="{D5CDD505-2E9C-101B-9397-08002B2CF9AE}" pid="69" name="x1ye=36">
    <vt:lpwstr>StZQWnh/YuSJvhCNkmCEutTXfQTcJwUfQJylFPrDVS6INpqU2IaqOqG5R2vmkcljLMQkzHy7Q7Ks6cAuYVHDqDeMKO+k7ZaftFdmMrmRnM8s7xAjQO/XHlkTZhdmjpDc9ufci2QytHmycyK1RETWh+993MQ79LJMgFY2PtdJ9Z2fwsIUQMuDFMbtoD1HrdHSU9wXnF9URgUqA08ow4/eeILts+IgHhWkcBZ86Z+Rbtj18+0M1O1WgU+M/mymReg</vt:lpwstr>
  </property>
  <property fmtid="{D5CDD505-2E9C-101B-9397-08002B2CF9AE}" pid="70" name="x1ye=37">
    <vt:lpwstr>PtHhjjCuj8yXSV1N0vWBKVvOLMN0r8HwN1DcfS1dUtUZKO1bqASCsC0y0EVmCcBGvGzYxiE79oSO+NMA9B7pc8RIekxIFnfuUSrgsFHN5GCMsI2AZebdSmCIrhF2j05yelFWWvLuKkNdLDJBt2MHMhpoq75jSqOjGr0c0jFLPrNV7ctLbJDYue6g51iwVAzRwqW1og7f7wHd8ahj7SKVAp/4D6t7GdJsO4g28OEB7pwMnCX/ZPYSAUJW2VKdtaP</vt:lpwstr>
  </property>
  <property fmtid="{D5CDD505-2E9C-101B-9397-08002B2CF9AE}" pid="71" name="x1ye=38">
    <vt:lpwstr>Ki5k5F2Rsb3uvfrKpPWcU0h3lR33oDQ72cNyOjeBSwcWU6haf7thB/Flnx6YQox7moQzgGissE/KUMubdHxFxhxCg0WGCywDSRBLVJQ7gV2DYSId430oKnJtsO/J8gR8tbu4v49KZcsrotOU9U3mn5FHILljPg/eZUxvv3MedyThvcHPFRP88Nz4d0uPn0rNCXgLT90i4nd5wjuZ1ZUwtJaZIDrjYdTCMNZGZEFr9Wy/m/M9Ng49ug/76e58aKz</vt:lpwstr>
  </property>
  <property fmtid="{D5CDD505-2E9C-101B-9397-08002B2CF9AE}" pid="72" name="x1ye=39">
    <vt:lpwstr>IFNhVXQwWqvuvV2eKottMHSO5x0XmMRJEKS41QCuE//pFdAmMCRg16xLxHMbDZl68hbpLfru51SgkJGd4GOWtha1SNrfgnb9PARAPZVT5kJqi7eyWPkY9Lq/V0TqmeSb8e0Kv7oHX+QlUJCdaK8O3WWVYe+/XuZDlhfq3Z9psS6mti6s8COY6rvIc0Ze57eL+TZgiig7CvFnI4cysA8+ZInb9dq9E6ypIsOiQD4H3HKlCRiJm3hHaJTR6XuT+fd</vt:lpwstr>
  </property>
  <property fmtid="{D5CDD505-2E9C-101B-9397-08002B2CF9AE}" pid="73" name="x1ye=4">
    <vt:lpwstr>q52AyGtFNlea6lBDmx6a9AaWdYHQPdTARjU+3RJEbPGJ49w8hIG30vCjy9Kh4o4i82BKLVZrP4jqXsyEXm82UoNiHUQEPandrbxWdHur2C0cX8pVvGHXwOglbOHUH5j+911WwkM/WxMk04x/6ZW+SzzJXsq/J7Na+iJ43vREqkf0K2jYiq+M8mA4k+kjJAsA4lZAetFdtYyCOGKBPLr/DI2fdq6gJ3ToG2Ja1S1eQ4axQihEafHi6xkkFcBR3+h</vt:lpwstr>
  </property>
  <property fmtid="{D5CDD505-2E9C-101B-9397-08002B2CF9AE}" pid="74" name="x1ye=40">
    <vt:lpwstr>WB+H20XQ5c/yyOe9UQ45Kv+L/wZgIn+caYBv/f6yL5M48+x8XD4N3Nxlx3gV/2kDFH3w9gdgYAcqfPQ0EM5zCiNF6NIAngtFMxsltZ3RSHItduWYIzc1R4yh/jyL4C/Hinjeqr0EJ6SRc7DxpPz/DXoECK5x4YnNCTQH7EM2aF4XpObUZeYoB5X8x7gKCpC30bR3tcY+oGE8Xa5XCCvloTHvJ5lRtPfvNy0jGW3vrH6p5EmpWDmpYTVHs0FS/m9</vt:lpwstr>
  </property>
  <property fmtid="{D5CDD505-2E9C-101B-9397-08002B2CF9AE}" pid="75" name="x1ye=41">
    <vt:lpwstr>pww+0ZztuPnnrgfbaPbjaY+7ru16Wr1T6N4TY7IhI0l5YatDrvudCDQha2AJQR+arjetesRCRCleavkcl+RVOFan9CuZghFYXrzzPSuJ0EY5Hu+6ny1uIzO441VKkB8lA7UDfny2LhfI0jTO6d7EmVG156y1X4AbDv3xgHGZAar4N+t6gFRshPho4wj3qcnAx4KTx12r+2w5meihSyNo83R4MSQFOVJrkpx2JJ8aEVDQYcIGz7aYOgCO1xQyQPe</vt:lpwstr>
  </property>
  <property fmtid="{D5CDD505-2E9C-101B-9397-08002B2CF9AE}" pid="76" name="x1ye=42">
    <vt:lpwstr>L3jNH4vsDg7h9wuL5sfa0KO/0ucPsry6/5fX9DYCAyTZ35Ngm2tUlG4KT7pgfomRkVCFgRawSgIatjQFIGLR2V8Yf8owyVW7JoWMkrvjf+XvboZPLM6aHPUOja7kemGusHWalpUbfVvmbSu8wWbhNDu/oU27LCc8VYOcpdEKYotX9sk5ST700TFexOr8/jB/gke+IreEQLwm6x+ZfB9ExCiosX0knZyxzByK+Vb1LUwS1zdkDw7lsgiEbnGhvac</vt:lpwstr>
  </property>
  <property fmtid="{D5CDD505-2E9C-101B-9397-08002B2CF9AE}" pid="77" name="x1ye=43">
    <vt:lpwstr>84ntmF/0b0OB+bgXfCIUfeQf5AR1qefGINVjqhGfhFeeik2HaN9mZC3VnTbosk09RYKG87Kf9GfSTpderIYDcmaec8mXlOeOLBRCDDXECmmOdm4DBk2CUgyrOoEmnJwyLbzS1h3KpiofnzpKWEzynNluocOYQH0pb/9WPJpNpkkCDMd6DYWu2fjaaYqW9tGTVY3efRleRw4c7C0MbGhN5aO8GYzYWUTBM/++uaft6APLZCmLgKKD5wJuZzpaL2E</vt:lpwstr>
  </property>
  <property fmtid="{D5CDD505-2E9C-101B-9397-08002B2CF9AE}" pid="78" name="x1ye=44">
    <vt:lpwstr>LyQt1U7ixh+hQbuDSGXTqJeVSac/GKbSXYQR4hCBOiEbS2BTaCZfTtNWM321nU1YM+7wPHIZAprtBe8ANhq36c2tTqo9FkeZP8srHlDbtLaLqKoomN/EQ8EsyijCI9J1YEJwjBeaQWCCEDECgdLHRVNg+ziVInFqHEz+1+/xkJAxMvxdjUhMByBfAoWfeIzRZ6Asi1MeeR/iYHvd/bbQNoYuB077XKeRAWmlCZ1fwfMuHWt4EGRDSrFkl8zkSwZ</vt:lpwstr>
  </property>
  <property fmtid="{D5CDD505-2E9C-101B-9397-08002B2CF9AE}" pid="79" name="x1ye=45">
    <vt:lpwstr>EZwgRcQsq7K+AGvGhfzKmQ9L68sEbiZQTCzm6BEzvpG2ZLmM3rBThQTZ2gMa+cfLi9knsKWBs8ZDJXx7JXCcU6c5fdrjBwLXhR28p2cWnxC5MHQBvzUHo4u95vwg/88Ukc1vZgFS7RWkHfzkk/lUlWap0Jji2eiB4SZnfajL+rB9Fw05viPIDVNK16NnR1vZszZqn78KgBmH4KnicAlb+NahbH+LflOymTihwCeXlEP34sWmLbgj+yIsIbEZ4+a</vt:lpwstr>
  </property>
  <property fmtid="{D5CDD505-2E9C-101B-9397-08002B2CF9AE}" pid="80" name="x1ye=46">
    <vt:lpwstr>Zf3WlXnz35msIKUQlzWFlSO/MNkvaxZoairrMng3czfgTM7vQJ0PI3dg044RaHKZ/1jAlTMo5kKGACU/rCIfggoeLxQWTXTCjrUQv1tm65GJqu1r7KpqSk6XqT7wd28dNPTFTBJnQ2sqyDeSOLUIvsr+t5LF02QIZWpczmUPdOgga4vXc2SNDnmIywljf7dy6DWYrfBTjawuUYifQUL+Kzh6ONGf//Ye9y2Ry+jg5QLLnv08SWAaX6S5AC/Wn5Z</vt:lpwstr>
  </property>
  <property fmtid="{D5CDD505-2E9C-101B-9397-08002B2CF9AE}" pid="81" name="x1ye=47">
    <vt:lpwstr>ptpQ56mYwdA/qu0cplasr4B0PSZ8E8ZRjNg1kqn1vVeM/FelsxpRLKt99os/xB18KY35P7MR09jeuCF5FEEWw+tZPJiTg83WAUEsVmfKHtsWiWx1KnGHVgpE3s3/BH08qHBsPMpLkwPMuVBPPcfNnXg5YI9zYJAqNiEjtvrSyIolrmZsVJeXZd+ZrfKG8iJ45jeL5A4E7UhCyHePoCyBeSCdEQt5U3GhS4tUZcANy5vzSvXV271w67T6ehl+pvJ</vt:lpwstr>
  </property>
  <property fmtid="{D5CDD505-2E9C-101B-9397-08002B2CF9AE}" pid="82" name="x1ye=48">
    <vt:lpwstr>PBdFv4cwef0U9TfYIRNPBudVSSkwU6nBAcS+ouUYeRyOaCnVkLa3/2ymq0dVw4iZWTa1roeRExQBPKSw/dusOwz01s9/F5PAFHmE/L7lFlhqDSfvB6yJNeDH5rIPQ2aM10EmopuBlDtOr1X+iwkNFxW5BebONwYgQ/p2xooMCuq1JnENm1m6k8tfWFk2ZFa4wZRO6xSRBoHu1dBZL7efMYwEPCEpNG1RYX7AUnYtr0+Dg53WyW5v/bfgswhWW20</vt:lpwstr>
  </property>
  <property fmtid="{D5CDD505-2E9C-101B-9397-08002B2CF9AE}" pid="83" name="x1ye=49">
    <vt:lpwstr>WMqEfiynRtbuql/WPEratyoIulOZ77SwutGfhDzALqM/Uhq4YRo75EPQnEiDvS/oywMzJrnYvAPN/n7I0g6XQFOKVJXzhHPCaBM33tokBpsv9/sKZeiNW40QQ23/Av4nUhM9UFXWOyYcvWR+/A/vT+0U/5veyosdkxNMzPyZ/zBW1QmD10ku+USwp8sbIEo2Bf8dPv16kuTOCJDGxlgjeBiYSeVAtR+qsBWPqa1FKuUhVr1IRGdfTuUrqU3fxiY</vt:lpwstr>
  </property>
  <property fmtid="{D5CDD505-2E9C-101B-9397-08002B2CF9AE}" pid="84" name="x1ye=5">
    <vt:lpwstr>X36oJ7doxKY2CombiJIwf+sWYLQh6GLHGe+TdAHjUfPUznyFnKX4cvFygdaS62RpFvhoFpgTEj2jf5HE+eU1eaP3UGu2pKYMXLvbi8xdBm6edMEki/ehyQw/7bzBRI7rcCA7vrHxkcXAeRkvmh+4OJgN3FbpD7e2+c97nzPil7cPvDGSd4n5orb3uWI0SuWCq5G66Og5OACkLjTunBu9Thqy6TprsE/GkFyBMctXwYJtmRjMQv2abHXTEjr5Dg9</vt:lpwstr>
  </property>
  <property fmtid="{D5CDD505-2E9C-101B-9397-08002B2CF9AE}" pid="85" name="x1ye=50">
    <vt:lpwstr>6paJXeeofgr6Ck4q5P8WhK65SGP2dCOp9YtZpDMMPRPSSGnLjc1BOONBw2n780DWSgkG0gym5OHoARj+BfouIdZkiYEAyokEFX+jUhb/01Pjnh19fVWOqiohrleUBK3ViF49dL8x/KS7ERaRinScmCVtbXo7nmFB/FVs0cl2w2dkS1k2gGQulX0ktC+l5lyKfbGJf1ZHA2K+Kb2FswaN+XDKi7f9I4RABiiVfaQeE1+prJgkdMFT2PGH/zedDPn</vt:lpwstr>
  </property>
  <property fmtid="{D5CDD505-2E9C-101B-9397-08002B2CF9AE}" pid="86" name="x1ye=51">
    <vt:lpwstr>xUJnFyrPmZlalvsvVxKatjFsNY6etly+Gj/CJ9tY7UURwq19QKK1tQ9NJ6ztCzIWimGaipGz3zKhI+0N+OKYAcRpcMYWy3pHC07lRXlsQuo9c7Fgumyfa79pOMPGX9f10mqia5ysEHm9aXzlNJM8qMolg+hdf47pAPEYSG2fwCgdTaZgF0fldokTUD3az9Hpb2nywE961KG7xI0FrVEnL05F6rQlWZdKTdX0dL0iUMpqlrshdRvTEFMNwVZSHcn</vt:lpwstr>
  </property>
  <property fmtid="{D5CDD505-2E9C-101B-9397-08002B2CF9AE}" pid="87" name="x1ye=52">
    <vt:lpwstr>eJABPUk7e22N+P/eSk5emb7YNN5x7P/37GUuzoCMb9DngfV7a5Uqetmx+c7WkSdLHIuymxyKOjnofmLZmy7vadoE9TuF+QLG64USKyuX6yOtRc5QXETLzhdAhdfReeakvFFLY8xPYXMAVJ5i6yGJFTN2f8MTHxAeM1cMql4rloM/mDoiAOMGvJWN6pL3E/9ti7080XAJvgv0OX7ve+On50nN/GZPaY4b3K3eBuhH3iz60d77nMNNQuulKr4hYpR</vt:lpwstr>
  </property>
  <property fmtid="{D5CDD505-2E9C-101B-9397-08002B2CF9AE}" pid="88" name="x1ye=53">
    <vt:lpwstr>h0vYjlFDsQp60upL9O/nWuibYOCwDhyL2Ihhid/Lb34JWtH3MW6QZ9qwwjFwrVv1saGP/aJ0Yn/5ORbQgK9QxMaIOBD/+nFl8q9pfOJwwjstV4cKBf8ZGp48L++EP8Oc/4z79vgC+8NN+vF3ZuYGOrOzi5R1aMJlFa3YOBKUVmMYJYWT1NqtPCvkdl4pLJ1yyJOUHIqFWFAlizRQRbCym9k0PZZLpFlT/qWNL530ovnE1F3R6fxjys89lulRQ2Z</vt:lpwstr>
  </property>
  <property fmtid="{D5CDD505-2E9C-101B-9397-08002B2CF9AE}" pid="89" name="x1ye=54">
    <vt:lpwstr>V8+cNnDtVBqnC7Rxs3crlDXkd43vH8vzEmp0mnWSND5NMsx+cX1omamI6DbkHBsla1U/2yGph+aM3zF7BRzhhq7WoPV53r1gMYniX4xJO/AfeeN0evbOKJhEGEfiYYhFjN56XOrTH1v1eqOpk1tzR32tyZs8Yoo7gGblMRdCZTyiLsBSTBUnA0YWs4voTrIuLPyf+qcP7mAQaLU/ww3CesXmo/m1OkD5rKYfQif6iXgfycl7CV1cdpbvH1Gs8mZ</vt:lpwstr>
  </property>
  <property fmtid="{D5CDD505-2E9C-101B-9397-08002B2CF9AE}" pid="90" name="x1ye=55">
    <vt:lpwstr>D6DcOc45NHDXlcSaLC05Cf9jtueP+gIsk8r/zL6DtYMDUvXbLiYVqXwlIuOduS1vO10+Woj2ioWkIsxg7b0bZ7fPom9ygxomac/lCkowbz0xzDVX97ciRi5Bm8TPYh/MNrCBDocqo3bHLxDBf0GGb/xRhuxSvC+5P0H/Vns0o9NUVgJ/Q0SnwIOTHbyUxMcipz3sCjHCTIatpuA4AwjesEhf3F8nfITskT4pXLOfmton5JhE9UuDdhpBfSNt5Uk</vt:lpwstr>
  </property>
  <property fmtid="{D5CDD505-2E9C-101B-9397-08002B2CF9AE}" pid="91" name="x1ye=56">
    <vt:lpwstr>eenss7imwg/dqiu1ipVZly3e4VzeTIS/WsRZKfxxewaHDNOVZf6kEFebPl5Zc05gd626iwY2lmvgskBbZ1YQJ56xQGpiEBUcDChP5y1mW3ecpQf87dYlg8IWJ/bmoyzqdMFUZgK4yc+/G7D7ZSOFSs80AlPmaq+jRFv9vGYdH9zpd/vePBaxbUNPUgL0/Hzpy+DDkSU7yGOUZNT2nOArrY57jCYOWfFjf+MMTcwfMNYWBFsp6RdGkWp155vJwyp</vt:lpwstr>
  </property>
  <property fmtid="{D5CDD505-2E9C-101B-9397-08002B2CF9AE}" pid="92" name="x1ye=57">
    <vt:lpwstr>zu2CguBFrPd17iuKjYFzv/fPSVUdc8XqyUQPu40P/tu/Vs3by47w/6hGkDS9/hnZJueJ52xdiGNgkIyVhfxkM5gQ6i16sKQWW/xo6U5XclAyMA8OYFxA0Cb2/SAYlSCb5HsyRwLOqqhh/dK7ACNi6jHUN0vGbWaD3Hoqc6b2Hr8HEgr/qSiNT7ibf9393ivasRJwjSNRRv+Aj/N1tQrDqb3wgHPLYiupma1CCPO6LpauIfPlirY53nPktBbAxSD</vt:lpwstr>
  </property>
  <property fmtid="{D5CDD505-2E9C-101B-9397-08002B2CF9AE}" pid="93" name="x1ye=58">
    <vt:lpwstr>m+zE+U53IWfyHchUHdCQ9p37xzkby/4XwNlM0cohZJg1iMMIRXi7Te26rHY0iAFAeo7jvgipl6c468L89oSBfSmGotoMPgi3pnQ6DdQh/5J926r5rdXyymlDcimpl+bwTBKl0Q0TyjyFii4/PlNZWP6oqyGfv/349M61Ug+9J171dzNTShcIin6q29lPV06AdoG0Vk9xDSgNQvEvpkXgMeMPTbo61tQzNpjqRvVc1EF/UPIkJIf9vxj+fymFkEU</vt:lpwstr>
  </property>
  <property fmtid="{D5CDD505-2E9C-101B-9397-08002B2CF9AE}" pid="94" name="x1ye=59">
    <vt:lpwstr>GAzp7j+0mNPf73As3+iAY7NVFzfCj5Y5V315SSbM/zRFdk4yU3HnqsuGmcT1KGilFX9kWCSCvefeNOSCPNsXdUKVPl/uZy6LJ3la66knNHwvyZHqeZ4gE71JBQ1jNoI1r3UK2rYFLuTP3N5R/J0oeJSzYGDuo8d7ajg+t9WmVh0UHY42a6CFX+VGvxRCAZhv/oSUt9w+ronb4Azaku4h0hRYL4iXkYjgjnXLWoWynmPnUMXu+MqjPPOA0ZX75eh</vt:lpwstr>
  </property>
  <property fmtid="{D5CDD505-2E9C-101B-9397-08002B2CF9AE}" pid="95" name="x1ye=6">
    <vt:lpwstr>sPpmoCTD6aK6eGuirOh/ikGFng4wbwkpe0HcMvsDlg+9sutRtbjfKyvT6JS5h3NjAKyLW5q1QZRHoYwACOsPm+U+iZIZXnN7jTyO2yPltlV5Bqrnu7KK1Gzd8QYa8H0mYLeUJqsqUxKKCHA/Mq7jwhmiVijFKHP9sp0L37iK8H91JmdK24GRNZ+M6gG84qm1Dr+FPzRQpv/mjpXbuSr3WFWKGz5ZDv9vcfWJ+9JPd/vUOxE0zrmgnL7mXcDCMPG</vt:lpwstr>
  </property>
  <property fmtid="{D5CDD505-2E9C-101B-9397-08002B2CF9AE}" pid="96" name="x1ye=60">
    <vt:lpwstr>bGzpuYzTG4/+YwGpdZQWNVdHQLWqxGm4so4lATglFz8+KN7Enebh2Hq1mSSkSpPmPTrmuf0Ba7fXRzclzaKQWB8RssbTNbq1sDLuXKzLg8/YEyph2o7nb7fjwNJsWJbx15+frXZ4QJ12yAjQeuHFdFuWF8YIfX8GzTj1SvHNecSmbCqo38Ny3XZHQw/pY44jtWJyYJd+wTUxrHiGSVYptTJQi18tnp1r47jtjS+6qXklDZTWMJf+D41AmlQzzI2</vt:lpwstr>
  </property>
  <property fmtid="{D5CDD505-2E9C-101B-9397-08002B2CF9AE}" pid="97" name="x1ye=61">
    <vt:lpwstr>cMuEBXkj/LopWrhX7Rudt3nyasrc8kG6J40T45zzf/gVeQNepErjEgJV2p0oWid8GDLbeCxVxwtrjzPQve/lfv192hb3T3mrst2lxnH2nvRB3O2aeNoi03MWOYDhwkdJEiHUT27QG2X+0T5LmbeV9ciKi/eQvsRNJx/3Jt42NbC7+6AUic4uJL9bG1nN/quZSCz6RTX6+3PUBlHv7ujg9ffA3pMDqGAT5p5nqZaWX/4eHEFYEBa8cajZSQMBCrJ</vt:lpwstr>
  </property>
  <property fmtid="{D5CDD505-2E9C-101B-9397-08002B2CF9AE}" pid="98" name="x1ye=62">
    <vt:lpwstr>Cx7SUm5k6LQAY8H9Em2M/UlOjYdN2RbZuzAEkIz6uA7nNtuz/Oe5dEjQ4I1c76IG4tUxz1qqDT/YGCXghBBfCivhynO8RwS116uwKathMVI4xtJQnz7omCzKmSlOmCPiqwReWURn6yf3RX0XdH58HHTQQo2dkzx+jXslSz9Jwy8gpjOnt/9z/G1kJAi/bH61UyuA03JhYPa58xj2Hm8E1MhzqCy/iFnDIfB8nZUOsbRgiTnGAz8ZOdcPSAod7KE</vt:lpwstr>
  </property>
  <property fmtid="{D5CDD505-2E9C-101B-9397-08002B2CF9AE}" pid="99" name="x1ye=63">
    <vt:lpwstr>k+wLRYq7KGzSo+N4JUyOh6YGxc1/0BizezVub48SPiHsP9QI2jSEweSsDP/vBY5RtIErV9p7kAr0CFjJeN1JGD5BpQiu2dMdDGKQd0d+4mttRCSGtyVbXXKFoMgbJO+UI5TeneGMzmufNMSykdUpTCCwTO4Rqhsg10twP5PmX564TyWdixb4JKzvp7NFEBrrK7abjfsz1KfOdM1hkkWp8U6dnjYLVEaWaJJx0ojFYI0y8vnZM7qdmxOH0Mvx6ge</vt:lpwstr>
  </property>
  <property fmtid="{D5CDD505-2E9C-101B-9397-08002B2CF9AE}" pid="100" name="x1ye=64">
    <vt:lpwstr>74k3w8ZPMz5/mK/CW6vJWilZCmWxReO3C4whQz7+YYbQlI32o/tiaKo3yqnouk1kFtZex0Dn15q1jW1qBAus71Pv6sTf6pYTBCtDOvgKIp1mwxNag8QzQHafMF6VzUyvVsCKZh6BEcqPEbH8S7Fap160niEJHgeZPj5ykwqdSQ9dSPBzRxwRy5JHu3kRFvhnnwuwyNBoqBnmOT7NNjRN0Pj5FJg3TN3fdEIPa05+ZHlkzcHqzrNrcbkolK97wcn</vt:lpwstr>
  </property>
  <property fmtid="{D5CDD505-2E9C-101B-9397-08002B2CF9AE}" pid="101" name="x1ye=65">
    <vt:lpwstr>U/nc7j9XaW5xUZZGTncb72zhgYd6OFJCOGKcQOekBFt8DDLXut11UzgVUWzW+tBVpXq0omd5xKvMKWjQR39d/6/ZRVH0V8uExOYu9GEiwxFzPiG0Jj/JxirhnttMPo2y3LLFajllXgR9E6JD1/xM0Qdx5d4ivRRB6ZLxiKkiXSnW8Y1qPF8Yl3QS+up2lmkCcAXAigEwAjha9zbNC6o3N9t+KDUJ/ivqXAtFcDvKPSMYqkyst6ubsqCrBJL8Q/T</vt:lpwstr>
  </property>
  <property fmtid="{D5CDD505-2E9C-101B-9397-08002B2CF9AE}" pid="102" name="x1ye=66">
    <vt:lpwstr>L1Vw8rLf3uDZL3LiCxJ8YKwmirLtd++i2tQ/bomSfdA45Flp65jzTSrXAv1+AMPh++ft+66V4ybZcz0A+FseLPueCOWtd4wKtfHExsrK+hmy5n4DwRzwmcD7XKQA4+Z+zsi4Z/31ltgwGzjsNPS9LvdoIORc3jH0dnkeYqEEbRBWWA2xB3d2ZYcAvO6h/9FtAkqfrr3nPyBXqADtptC2LopKollhIVGysx57nPweC+rKeqT51F0TFMrOtCsvkKr</vt:lpwstr>
  </property>
  <property fmtid="{D5CDD505-2E9C-101B-9397-08002B2CF9AE}" pid="103" name="x1ye=67">
    <vt:lpwstr>jDwhY9lWZrTZZszuH6Vtg2hWKAzsuT5go1/9h81OKheCD0jKwOSHDqxkQiEN1Rcua4fpD8mPDaCPOLHB/jO3xszh0zkTOBYJGrbExiIFEmLYXRWBo415SRRQUHsTkHmbZGB/Pmh9y42NKkCugaRtCc4CJZgmYDPXYMcJrT/uC5Ts70phBoKxfIyQUpBQjo16pDhe37gcBVx3FfplWpMeHXe6wxPqGKjDbHUtrJBkjyqf+JVc9Hq0NqTBRsR9AVk</vt:lpwstr>
  </property>
  <property fmtid="{D5CDD505-2E9C-101B-9397-08002B2CF9AE}" pid="104" name="x1ye=68">
    <vt:lpwstr>1mM3zv2sUYS7jQWOspqAiOYTYtvhoQ+0MrcYfSuEIX80hlQodPNy98PjXUoRyhIFTtXsKGJEWZ+EVMdVTB1Sd/Tc+zOdkzrAebe1MXloZk9CEQ48cabsWbxZ0N+XgT8ArxEzmHzr3aZZX8yKeurEqejB/sG0ixPyT0NR58bfWEL7o2QIztGA8P7cz53yzkUYfDSaF9T/3aS4BGgEgvxThxoLLwf8+KN+ijuwrQOU68zA+pYUG7J3XMyCSzdkskr</vt:lpwstr>
  </property>
  <property fmtid="{D5CDD505-2E9C-101B-9397-08002B2CF9AE}" pid="105" name="x1ye=69">
    <vt:lpwstr>jNf7B/TaGz1c6jzYYX7MiHPvfs+EmHqYu3h092l/qD62nPTac/Vdocny0YrjeR9q7PiFnPDjBWosOOXQUSma+ql1AhcP4cPvcYzyCeDO1yfxMeYw+x6r+tMK2DpdrXiUhTUn6TYPpyZOHHr4uErKBMr/sWn5yYtfpqTohnBReaH6SsjYoHN3kJ2lI6p24vWRIPa271t0ASXGhoClUIAdR0tAs8/x0eI8Tn3vuR8btneFklhIm4mJk6IA0p854j+</vt:lpwstr>
  </property>
  <property fmtid="{D5CDD505-2E9C-101B-9397-08002B2CF9AE}" pid="106" name="x1ye=7">
    <vt:lpwstr>yoJafMBrDlHf1X5GXJMyC39KYn/kSZ5x234C2wRYXYPz30B2mkFXhPRhzbPn7Dib/IOV4y8x37b+fXGOBPbnPOD765MQRgCA5oHbsVCaVWFrXkm0yNsddohVLPdenAazJiT7F1GyePRNC/zV0IsB6UbEikGJBX1Fl/+dqhNgcFm55LOj+rncKN7BMXfSAOUiujCXl/Kir8dT95WHNXuGzwU1H4/r557MHfLqrsgQ0aDGs0sGqqT/tQqFNIuG3O0</vt:lpwstr>
  </property>
  <property fmtid="{D5CDD505-2E9C-101B-9397-08002B2CF9AE}" pid="107" name="x1ye=70">
    <vt:lpwstr>ZL5jxG38P67eSKyehOPHUtsh9elY7eg0BzQRDf0yyaUD78DTT9Xn7mEa/U21wkG3YpTOABpklNMcETM0p9P9bV/oGAtcN+NQgbUza+A9JtEyefDs8jNZgOtjmF1D7CG5uJWlaQ1bKruCOEfI4AERgQz80H6cKatedsH1x6DvvOn1JLknBJ6sE1P8DCBBg64b2qyL3BJlBN8gz9Q5bT/kzs/Sj4JS86ULOOfBQEeIFZS+r9uj1YQ10PudtY/hRO+</vt:lpwstr>
  </property>
  <property fmtid="{D5CDD505-2E9C-101B-9397-08002B2CF9AE}" pid="108" name="x1ye=71">
    <vt:lpwstr>CARTVPzIjV+7JQBxwu+CAY7aRLKRgiq7F0I6ZEQwGssHTocIu/FtJYGzsKPVE0DF9bscjREdrDqBmu7GdScSbsyGyIxtrJeL8PSwHbuLNMfBoJm3DE3fHvA+t4neWINhxS5/OlXax3lrdU39RRKHUvxJUaRTQE/5bhSUFnl1QYqaKShIj92eOGzoG8RkebIZr/dN0gVTyyQv+KTqD9oOV7e1Hjb6+5Knzab/SnzjM/wwfZPMDPhx0gMotZJTF9A</vt:lpwstr>
  </property>
  <property fmtid="{D5CDD505-2E9C-101B-9397-08002B2CF9AE}" pid="109" name="x1ye=72">
    <vt:lpwstr>IdR/2AOajTlF/mX/3MX+uLZhDd+oLjhMuBxTiLJrg80HVJXAU8dUMdz3QFbNl2biuuEb1NoS0p+M5cZ/SHUdiRsFwBalSrr4T7Jt2MjKl0eY1LbhUnxVicQmfMlIL47Io+aevbZC1m90qVI7Pdnio0MAG5wP1nyb1JSsIXoByDNHj57DSdgJaoWrTqbJMicAp3bfxbz9mQ4DqKcR39L5m/Y3EQYOHDwetRX0EtIKcr/9nmO2TxlkUSxt3KHHXG3</vt:lpwstr>
  </property>
  <property fmtid="{D5CDD505-2E9C-101B-9397-08002B2CF9AE}" pid="110" name="x1ye=73">
    <vt:lpwstr>meEwcy8AWf4ejKv+CMKTpGV+HPBxcQqUJw/m0ndQcFiy8sA7e62evpOB35h6kZe+sq2qiGwjG5JVNsR8E9R7vXej+Q6y319qohoR8BS37g6u5LlprrIsiiznionnagZ41I+5RvPJUI1bLZ46And38klvmMTSDL8RXX7xk97VSofyk6yYbzZvbLLKwuOEZQlZ4p4Nfr3Zoiv8/Br8hAKwjoKg5obK2lLK0HcMmNZAmGzRaafjdNf5wedfWvt9sA9</vt:lpwstr>
  </property>
  <property fmtid="{D5CDD505-2E9C-101B-9397-08002B2CF9AE}" pid="111" name="x1ye=74">
    <vt:lpwstr>woyRDcR5N8eB/ty6x8doYyD6SKWYHiZSp1ENan6OjzHaqvo4elYMy2t+xk4hbwUoFZgpBPInBPsOTOmLulQJUzIu7MOLxe+4iOd0BBq32OXBjQxYAS5q2JdVk/BfaNTiLFk8vz5WnKyJyQ7vuIfpS1uz/TSOzA+NUrpyX3Ih4y/1PErm/zXXTDoTMuVl+TIRpQd94ihSvSorubGJbTnROX00DOpEqZKmctrpBfpeo2nxZkeu4lfmgB46OTOJVCQ</vt:lpwstr>
  </property>
  <property fmtid="{D5CDD505-2E9C-101B-9397-08002B2CF9AE}" pid="112" name="x1ye=75">
    <vt:lpwstr>p9LM5JiBSCIIiSl1IWjH5ENe4z4toRpfzeb5xtVku0D7l2i0CgJpjAibmdeFmHHqkqP+gWv3tpH3gACTxccUvLm95kfndpzpgt2WZcN/EwfoLw2YWxljaDjfheFh1rxgVUADd/nwevK6MazF5GA/iKDIxzW3zNv9M6SueGHXGXd/bnrOjf/qPOXYCU+Gucvr66LkEIXD/EBdCy0Y6aoMve7zJjPA+uEfzPnz4jaIgigau8FIyPmxoHmuk6rgs3j</vt:lpwstr>
  </property>
  <property fmtid="{D5CDD505-2E9C-101B-9397-08002B2CF9AE}" pid="113" name="x1ye=76">
    <vt:lpwstr>/kQ+F/BDQL9xFf5APG/y1JNhQ9lQSxlJgfKLjZurN5cqo8ISn0VTyYGTkmI+u6oorMOoeRJst/iZpcKrKCsuVk6CxrulxbJOaZtWednVcbxDvfBploBlBZnR7yYKbPS1NKm8q6UxbTVABPqTwGgi+I4LwdAP1vLIlCctk9YQTMmDYmrwlLw8+eRBTowCBZsK4S0lUtLARLJjJt19KffCBw1BScSngLUitWk9HpKAEmg9zJXBIgSm91IG14sfVNw</vt:lpwstr>
  </property>
  <property fmtid="{D5CDD505-2E9C-101B-9397-08002B2CF9AE}" pid="114" name="x1ye=77">
    <vt:lpwstr>S6WxzVXXnIqdji6nvIcMbcuIL6T0kpI42eM5OqveUNZsC60DSCExmmNL9UlGsw/35+k+4kUFyGBadElxp3UnA6i3gcLDJ+ByNWlkLyYA6cjEMFBk4iPgb/NTPkLMsCVZRxcuv5R9+Sx1vOWeiXMg/GFDVuHgexi122jMSARJiPzT4I9IiVDTElDnvjBRJMhI7Ru4/ZsfLX89mlxAUiehYMFj9AJH66bBkb1KxrlXHir8Sz9gfJEGmURqyMOWw43</vt:lpwstr>
  </property>
  <property fmtid="{D5CDD505-2E9C-101B-9397-08002B2CF9AE}" pid="115" name="x1ye=78">
    <vt:lpwstr>g9a1SDyDHRz1W4wql1cam4sbH5HIlBJK31SzDnGlTYSNaPK1OIZsFcWQuuFP4mF4wFGlgerR/BSg0Zkp8hnmPbDvudbSkv8dIKJIarVHmmH2jwWmw8Fy6FACZJr5v4dPGiz2iMGMCMvCeVECbH5xCVCX0RYkwf3KoyTqPgu9GRNolz+SngcuKfIMHxP5xLWNxVJrJ85UtEceSHCrX+/QbhwhygS69BQUMfnsXlBfm8AarCsq828Ct0hyYvWKTrW</vt:lpwstr>
  </property>
  <property fmtid="{D5CDD505-2E9C-101B-9397-08002B2CF9AE}" pid="116" name="x1ye=79">
    <vt:lpwstr>JabLZVl7I3N2s288FEzay/f3moXHVxL0EcbP2gTVl9GIY3vklvP9jv6SEjueprlh8QHmM2REQbgQLGxNIvvBhgs/woIatZYbKBbjtZR6iPhN0tgOBQ+6/1L5WZ+TYH7vpa6kFDvWNMHcPJvxuEtSehiYgONvu9KN+Vm+opJzZcFKV2dJ0Rdl6OlNqxAtsgJWBmR7RrvCNIUWkzuQl7WWlsZGuO4YCsUubo9ybWDcTe4Q2lKUxs935pxmKNtxhqM</vt:lpwstr>
  </property>
  <property fmtid="{D5CDD505-2E9C-101B-9397-08002B2CF9AE}" pid="117" name="x1ye=8">
    <vt:lpwstr>8vKfiDj2aeDzrUrN64dRHPmEtDAYWagZs4K5dFEKAsocoL9qgE7RJvV+JGG6woVJ/kwiuMxBHOh2YpTx3Y82CEEotMok8aCWHL48lF/tnAIz6FAJ5ivc+uaZfXANtePD28zWRmBL0vn5G3+/v55276o54mw+F7m4E3CSIO7vLKODL1rU1d/Wssgf55wPMNZeEGzBbVdnFm+7vhubE820Z0A6D4FW4NUbugDdIwQtJ7sgcdDSdl8rrHL2GtA7HCh</vt:lpwstr>
  </property>
  <property fmtid="{D5CDD505-2E9C-101B-9397-08002B2CF9AE}" pid="118" name="x1ye=80">
    <vt:lpwstr>mk1VF/SIaYVf8yf9jG+0NOJOZLjoG4eNp3+/OfR1xFpW60njDhHT9R5H0NDAKpW1dE/KPuhiYnops/WGD126TuVwnSZBXPpMUPR7Pl8H9fXV5mNXmiAGvkXzMSn6t8TacP3s6HeohkGgEOSfxk4vENLoaW6lxvfwyJfW3JN2mHORV3XfCd6UWtNBHcrXGIw1iIQ+vKvbq2kf7e+6OUSM8YwHS+ZpFsdxezSrz79kptMZ+f2sbTQ3+4hEUL5hiDv</vt:lpwstr>
  </property>
  <property fmtid="{D5CDD505-2E9C-101B-9397-08002B2CF9AE}" pid="119" name="x1ye=81">
    <vt:lpwstr>9Q5qebzTcViM23JkvVyUg9ZNvYSiY7JeSni5qdbSGXv2RpfugOvwll2bheEwgJz27novz51A4XXQRb71QCG6E1cjux/kIinKUU9tJVFTJfFvpw0Q5GXPch3gc2+mV9o9rTUxTTPsXww6J7ZH1c2U5/etCyxUM8vPctEggwX4P32OrFTKN+xLIQKtWPz+W45I3vpGE5DzgpDLe3ghtAdwy+vXyQsNxT1BJGROxOaVKTOAdnw3eJR5ODv7AHYBw7S</vt:lpwstr>
  </property>
  <property fmtid="{D5CDD505-2E9C-101B-9397-08002B2CF9AE}" pid="120" name="x1ye=82">
    <vt:lpwstr>hMSXOzBjzQyPhRNCSOnBeDhmHrk12m8NZAZHVzs5xNj5lk8MMw3a2vU6eZv2O6ZJ186LEDKW9BHlgh+u8Vfg9r4MQfaKmTBAmb4eCfLA2CcWSyhO7DA5MyA9TMLlSSviiBr6bcmtI6JleycHkVMwp6xlIrv8W+yG8eAXGU56fivARSSt4JcgKfqvrMMPmqVA+gRWGg94RlLAn0u2qvakHwu9fBDUogGq/yfPLx0yY9fJlNwJ9VNXwNgcSxR6J+K</vt:lpwstr>
  </property>
  <property fmtid="{D5CDD505-2E9C-101B-9397-08002B2CF9AE}" pid="121" name="x1ye=83">
    <vt:lpwstr>N4lSVRDcvhTW4FxdLqc2e/wkFNeNoRN+OAstsXxxCtlmlzFVVIlH8LfXVksHoT7PUFAMvfxabIvwPJpTAgZ7c8lDCEJzIarIwTnPHroVkzNhcSi2t3u7mwNaYzqVrpVCE4xRqbf9lPgr5hAMrdHOUbAQ8cNZzWt1BNP5k+Z0JtEGRwmnirglXL5ah4QpPr3DuQ3X/rXZp8+uNnfA3UOa0h7yQkQJ2ehQU7ZSgx4P/QVvJs7vmEvKlFQPgQpQ4mX</vt:lpwstr>
  </property>
  <property fmtid="{D5CDD505-2E9C-101B-9397-08002B2CF9AE}" pid="122" name="x1ye=84">
    <vt:lpwstr>apaPqvJQ9FQWDsGvhWAStVTwSXlvO9ZfYnlgAdsufpaiX/yON3D+lvLQTu1bySxaFxigPxuAu2OMQ29VRi/gvoCx1qFJ+M7vrdq5d0bdLd6a7CvKTb/9GGDkRfV7F4XMMn8Sl9njE82FgOshx3yjkDjuVDuRJoRcTRjqT8/ePnASFglz3yu6anFZFjnGSVFDGg+MwIknCm9rZ7CZKuCTtLYw4YN7XJa4qSKPH2lQ3mzre8OVjAv77O8nGvAgHQm</vt:lpwstr>
  </property>
  <property fmtid="{D5CDD505-2E9C-101B-9397-08002B2CF9AE}" pid="123" name="x1ye=85">
    <vt:lpwstr>17BrYqHgW2vJbVL0Sl6EL/ERUfHOVXsvaVzWwVP5FMR0r2bjH+MfWkp9FA8L1kzLkk0GLb7tOt8T990uGikVPzJe3FvTsptpx7fcv0nAIV/oDcqX7KzG3X8mjMODDncnGUsi5bJmqaengkyGoflcbSzePaLtqbWKSi7eJ12kAXkkmkPVHkF1eAdZqvIUl/iyBCrLcUhs/jhZ9eNZWgsmzl6KJcQFAJmnMmq0wBjrj9tHBpIl2FGKv2oYY/Sbp29</vt:lpwstr>
  </property>
  <property fmtid="{D5CDD505-2E9C-101B-9397-08002B2CF9AE}" pid="124" name="x1ye=86">
    <vt:lpwstr>qDl6A+ycub33Sz61LtDDeOJQljdz4xpgTFynLHOl0eSLTRHAus4lDn7NXwy/xjztU0Ee63RZBmPxR1/aoLfohmYm4zcpFvFdoJBHX5OS9ucKXjJxCyGyF2wY03uU4daThqkovGGJniNmScJeTF3cpIc20zQyFVtRB87ylUwFoMIbzCX9oon5n7IrsZByq0eETMiTxKMlj8cJ4gtY8K8L1Ydd8JOSd8XwidzSxT/QX0vU3HR2dBpXAkICV83NXrz</vt:lpwstr>
  </property>
  <property fmtid="{D5CDD505-2E9C-101B-9397-08002B2CF9AE}" pid="125" name="x1ye=87">
    <vt:lpwstr>YvI9Q488bQuH3d+oOy/JvOmA/FZiL507pP3letV7Maoi8xXv7ktyqhlPog3fqIaXNM6Pp8ZGSS41itILgoP9Fb0wo8cuwyJMl/LMonri7fXGxRR86KgAwQ4d3xdkXS6G6zGMOtKFOapKiTv4sEUssfgURpzMqu/zndgASZtC12QOmWEtOs2CvBhj/zcv0IhK9OvL71lpJI9MBTW2EaD7gOmbraWV3sFSOc+D9s+nsv3ff/iGxZaEagdlgJ/c711</vt:lpwstr>
  </property>
  <property fmtid="{D5CDD505-2E9C-101B-9397-08002B2CF9AE}" pid="126" name="x1ye=88">
    <vt:lpwstr>hR5diD0ATL3R3fCLTotToqY0Gqa3dgK6w2sIe0XBjnyQ3NFU7T06MzSbJ32x1bk7XrOC4KnJqcUHprtkwNQ7bjK4AEXOKgPJHGI5onfzFLw0AJposqX3un6z9m0u5G/nM5Tna/NNbJ3A19TuTlKEXcMrbR4ir/5vPebg2hLbHqNE3GNjnIa/h9jUGROH2VIH5OhCpCV1dBJk2vOBJuIyxKysEBaNSE0DyA4g5DiaKIejfvAaAOAp91Xc7LHc0zY</vt:lpwstr>
  </property>
  <property fmtid="{D5CDD505-2E9C-101B-9397-08002B2CF9AE}" pid="127" name="x1ye=89">
    <vt:lpwstr>L1eiQmRSoulf7PWJy7NrnLF9cRnmaqRC8S/NXvZK5Qo45apWpDvnTji5673Uv9oRf6brJE7/9tbqKa7iCeD/wpOzpJc5mW6cqry0u+3Cf9Tl6X6rlU4g1iiM1KbbOjykUC5Myi1gr/UCl4dgvT/KhbjVNezrzt7T0MIJWek42mRTYk9/lpx8b9bSPpi0wbnlo8xSphfy0Ae0CrTjywJXTco1BcvOTp9w1bvlM0PENND6+91YkiCk4czwwF4zR7O</vt:lpwstr>
  </property>
  <property fmtid="{D5CDD505-2E9C-101B-9397-08002B2CF9AE}" pid="128" name="x1ye=9">
    <vt:lpwstr>gQsEM/kOsGr6kxCt+BeCdPLthllmuk0oSN27Y2GzXUXEBB1yzqmcYMrgmChZw6khS5TBAp8n6FcOjs4PBlSHxsd55RRA154/Zz5Ip6vGqVQWVSxAQpXB//nr5jSsQq8H6cd5nfJ6B1DAxR/YeZR+5HeSvD4n1BtRmbhQD7cTviP5qxsd95meZE2d52tbk3lLaalIBDj59UmorHHzbP3djLkmvOj/CMxcWBMh0F8AAJfpMWSJNfHM11hR0XqEJqU</vt:lpwstr>
  </property>
  <property fmtid="{D5CDD505-2E9C-101B-9397-08002B2CF9AE}" pid="129" name="x1ye=90">
    <vt:lpwstr>F5EYCaIWJpwflKuCElkRnj2t+55mGdWaUUwueQSFdVI77ykhoJXmLyrS7xsrnNfD8EKdOsiDfsd/1Rb7oe75WGjyefjeZaObkw9/gtxXGKliOJCqq+t1UEFSX5hUcELMb5hF/DasbXvH+2BvIDj0sS9WWk/nXRaRGt0QTwzm38uQGf7zS9Rj6mP8zVWKAMj3mHheCYs9HsiiHMIe2NN4dllfuq4oH6TX4OVamxYpHs86+vdbLk/7Dj+4MYxpp2h</vt:lpwstr>
  </property>
  <property fmtid="{D5CDD505-2E9C-101B-9397-08002B2CF9AE}" pid="130" name="x1ye=91">
    <vt:lpwstr>8c+ojnI3uT/UC1j+V+sfCfOr4Tzi7Za9VmY+JWqtlTjBvhi8RdFqoFU6mIRT89Ltlme03HvEOIWJoH03sFiHp2zwp+gdOkkR3SCwIdheLX/RDbcHoOvc6C1C/igLT4/hAOD/4BMwrJ+Ej1ljrCvn4EssrI+2amPFlPLBhledPqscMpLYUNorpqs16kmsYki3g74UD2DLTHuAk7y8xXc3vmM1/KCG79kP2VY0RfVvhuHJ3se/wgpwUe6znSlLO/N</vt:lpwstr>
  </property>
  <property fmtid="{D5CDD505-2E9C-101B-9397-08002B2CF9AE}" pid="131" name="x1ye=92">
    <vt:lpwstr>0d41cf7uAE0Adwwg9n2n+SECHrF9Pp+YrVqGhZ6v+3ujYNDkR5DuUwyB7yrxzm93EG4nB+wKYp15gihGCpJ8RWZc0CKwvug4PNEe5IZ+eAxxhprvCCAuB8UGr8910rh4qgP1UYigxB5IryXnXhels8MSiEahhgSdZ9FEl0xI2r6f6WzJg888wN1k/AepZw0qFsBETo6oloyZkBNQn7jdUbouLeUghS4DYXcV+wa/v4nC1PhqTMusfVvp+WoNnJa</vt:lpwstr>
  </property>
  <property fmtid="{D5CDD505-2E9C-101B-9397-08002B2CF9AE}" pid="132" name="x1ye=93">
    <vt:lpwstr>w69U4BtLZeoJjIkM/jltsggtgqts1+iJ1YzaY5on3aQ5CvcewSNBeEeW90fw8IEWcRMMO8+2JZa1CwC+WKCKSJkKbCHzdi80WLAnjv2qlJvq0ndxZHrpLrtc9d6TBxblz6B9MGsDM49RQZorv8+SGjBrMaWh3ze1Az2oejL2kzefjmNUVDPjctqjEW80DdOQmFSqUJZj8lnut7rScjqUW+nQBfREJ1wKA/7Mmvz9WGj85acKbyCW6pNEWHjaVlF</vt:lpwstr>
  </property>
  <property fmtid="{D5CDD505-2E9C-101B-9397-08002B2CF9AE}" pid="133" name="x1ye=94">
    <vt:lpwstr>7A8snlJLYYRjqx5MPNOg+K9oa1U1tPujfG7PO79XtPtGJnDZFCoiatzrpGJtAbmh36GU3PK6OfBTu5HngM6UecLaibHIpj5w41dMb0DekY1z/0+ul/K0ESkxroRFR65vJ11jFldQVcAGGPReV+A+5WmudsbgevSVXI9DHODBqRLrEi+EtVn0fJOaRC4wpYf1gUbNVsFWelo2fgYgeRjA0XDyuik9enhV6qhKYGZJv17amdyRWsKbwkM4pcRmq2f</vt:lpwstr>
  </property>
  <property fmtid="{D5CDD505-2E9C-101B-9397-08002B2CF9AE}" pid="134" name="x1ye=95">
    <vt:lpwstr>Zq0mPC3QsOqOgUJPDtO+3vSW4cGkqW0A2G8sORwMETONDNCpQqIEOHstalQBSDrn8+9+Za5PwuL0bROuO+rK/AMmONMY3DFHfczkfvnR3BJlwq0UWXdBDIm/dT0QjYuLTPNEaygF836A1AaKvNCoD08E8OqYUl9bvLfL4Q78YcB1d6WSZYFIzqUTQNmF38lRVRLJUcMbe/rVTdbe68XiRjG+HVZlWxT4XDrNBJasiSzbx/J3aWes9RlhSFBVs3I</vt:lpwstr>
  </property>
  <property fmtid="{D5CDD505-2E9C-101B-9397-08002B2CF9AE}" pid="135" name="x1ye=96">
    <vt:lpwstr>ZX1xkzWcBPntODEWTlNRnCmsVOqQi6JLbigHucFzznxJ7L37u3dcd7A2+GvLmgF/HntmrB0NfRyRZDBzpvDdZ19XUwGIM+YqzJuT2QG3eIORCd9VsM+EPjXCLyvRuAoNKFdizOCDzmJDuXAJlQWWOE4C0ooadCEaE0DCNTbATbkNN0LNr6ls5eyzUfjMfDIc2svd9IJAsTTNbEX9xxIq/ovAaHg+y7N1kh3ePHjo1J7eLzINsaDwoaGkF32UsBy</vt:lpwstr>
  </property>
  <property fmtid="{D5CDD505-2E9C-101B-9397-08002B2CF9AE}" pid="136" name="x1ye=97">
    <vt:lpwstr>Jv29O7KfzsSwpNQXykX/w8DnXr8BB2CxPxTIqmbYnsfuzt7NOO5YLVkGXaRMQW7yy3pn29Gs9WU7eNv4gxr8noEUROsnby+MXQ4OCNeImfRRkU57Ze/loIzoAymPfocTKE4s3FkR1PUOe9mR6F8Unjb+Jf9/WRj83dJ9fNUtSf77ZgKF+is7WNq3IZbRENGYfw2Z8Hx3ZpvD7cPUE7nevXKTY3lPZsmu55kJif1Fu/MiNn4txardw9SqKO4Zqce</vt:lpwstr>
  </property>
  <property fmtid="{D5CDD505-2E9C-101B-9397-08002B2CF9AE}" pid="137" name="x1ye=98">
    <vt:lpwstr>JD3qI/IZh2PN1KDCOCu8eMQRZNtTMFbuYZrMRikTZ5YCDb/NsUjUa0EF11KDh1vfkzTPc4jAyBYOOHNwJI6D/iCzqjyU7xHOXV7+uhrIAc3DXr4oQmSsbiCEseE9837VE+Il18J0i4rlpKJ7QTrxFEawupFEm9lvedmweJdCPWrltc9TJoxSrhXzjlXUqMMBlM/Sp89RT07OGoKtiYNnTWVzUB+rq6+IMwYeIDPYKQjX4LYqVY9reZiJ6olJU++</vt:lpwstr>
  </property>
  <property fmtid="{D5CDD505-2E9C-101B-9397-08002B2CF9AE}" pid="138" name="x1ye=99">
    <vt:lpwstr>nDOpydB7lsRJdC1eAMd3cpOZLmm964/DZgUVmyu4Mnq+yx+gfPT5i69FgzP3c0gKxyaioOjWlEw7GQM59NKh8RJJWMpUpPpiYteQtrm84lgT4TKb8O1baJCJMCY5top03mBA7bAoerThF7JErLVbCxXPNwXwtCm+6Z4Cc/wGT3IDC+yaDAXj3WfS9y5T3Atshbi/ami5ngFzP76H7IiVZHyUMYeMtI6uPBdvSoewWRiGfETgNPHP67zPqZ5RJ2U</vt:lpwstr>
  </property>
  <property fmtid="{D5CDD505-2E9C-101B-9397-08002B2CF9AE}" pid="139" name="MSIP_Label_99bca4c2-e50b-486e-8f26-05163b174112_Enabled">
    <vt:lpwstr>true</vt:lpwstr>
  </property>
  <property fmtid="{D5CDD505-2E9C-101B-9397-08002B2CF9AE}" pid="140" name="MSIP_Label_99bca4c2-e50b-486e-8f26-05163b174112_SetDate">
    <vt:lpwstr>2024-10-09T13:37:28Z</vt:lpwstr>
  </property>
  <property fmtid="{D5CDD505-2E9C-101B-9397-08002B2CF9AE}" pid="141" name="MSIP_Label_99bca4c2-e50b-486e-8f26-05163b174112_Method">
    <vt:lpwstr>Privileged</vt:lpwstr>
  </property>
  <property fmtid="{D5CDD505-2E9C-101B-9397-08002B2CF9AE}" pid="142" name="MSIP_Label_99bca4c2-e50b-486e-8f26-05163b174112_Name">
    <vt:lpwstr>General - Prod</vt:lpwstr>
  </property>
  <property fmtid="{D5CDD505-2E9C-101B-9397-08002B2CF9AE}" pid="143" name="MSIP_Label_99bca4c2-e50b-486e-8f26-05163b174112_SiteId">
    <vt:lpwstr>68b865d5-cf18-4b2b-82a4-a4eddb9c5237</vt:lpwstr>
  </property>
  <property fmtid="{D5CDD505-2E9C-101B-9397-08002B2CF9AE}" pid="144" name="MSIP_Label_99bca4c2-e50b-486e-8f26-05163b174112_ActionId">
    <vt:lpwstr>8306f0a5-6416-4f73-818e-c0db54b7dd8b</vt:lpwstr>
  </property>
  <property fmtid="{D5CDD505-2E9C-101B-9397-08002B2CF9AE}" pid="145" name="MSIP_Label_99bca4c2-e50b-486e-8f26-05163b174112_ContentBits">
    <vt:lpwstr>0</vt:lpwstr>
  </property>
</Properties>
</file>